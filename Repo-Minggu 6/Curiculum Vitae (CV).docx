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EE7A" w14:textId="7225F35F" w:rsidR="00C32A13" w:rsidRDefault="001B0046">
      <w:pPr>
        <w:spacing w:before="1" w:line="120" w:lineRule="exact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634C327" wp14:editId="5E3E6977">
            <wp:simplePos x="0" y="0"/>
            <wp:positionH relativeFrom="column">
              <wp:posOffset>695325</wp:posOffset>
            </wp:positionH>
            <wp:positionV relativeFrom="paragraph">
              <wp:posOffset>-196850</wp:posOffset>
            </wp:positionV>
            <wp:extent cx="1885315" cy="22098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D86B4" w14:textId="531BF229" w:rsidR="00C32A13" w:rsidRDefault="00973656">
      <w:pPr>
        <w:spacing w:line="380" w:lineRule="exact"/>
        <w:ind w:left="6510"/>
        <w:rPr>
          <w:sz w:val="42"/>
          <w:szCs w:val="42"/>
        </w:rPr>
      </w:pPr>
      <w:r>
        <w:rPr>
          <w:color w:val="FEFEFA"/>
          <w:spacing w:val="30"/>
          <w:w w:val="104"/>
          <w:position w:val="-8"/>
          <w:sz w:val="42"/>
          <w:szCs w:val="42"/>
        </w:rPr>
        <w:t>CURICULU</w:t>
      </w:r>
      <w:r>
        <w:rPr>
          <w:color w:val="FEFEFA"/>
          <w:w w:val="104"/>
          <w:position w:val="-8"/>
          <w:sz w:val="42"/>
          <w:szCs w:val="42"/>
        </w:rPr>
        <w:t>M</w:t>
      </w:r>
      <w:r>
        <w:rPr>
          <w:color w:val="FEFEFA"/>
          <w:spacing w:val="80"/>
          <w:w w:val="104"/>
          <w:position w:val="-8"/>
          <w:sz w:val="42"/>
          <w:szCs w:val="42"/>
        </w:rPr>
        <w:t xml:space="preserve"> </w:t>
      </w:r>
      <w:r>
        <w:rPr>
          <w:color w:val="FEFEFA"/>
          <w:spacing w:val="29"/>
          <w:w w:val="104"/>
          <w:position w:val="-8"/>
          <w:sz w:val="42"/>
          <w:szCs w:val="42"/>
        </w:rPr>
        <w:t>V</w:t>
      </w:r>
      <w:r>
        <w:rPr>
          <w:color w:val="FEFEFA"/>
          <w:spacing w:val="29"/>
          <w:w w:val="116"/>
          <w:position w:val="-8"/>
          <w:sz w:val="42"/>
          <w:szCs w:val="42"/>
        </w:rPr>
        <w:t>I</w:t>
      </w:r>
      <w:r>
        <w:rPr>
          <w:color w:val="FEFEFA"/>
          <w:spacing w:val="29"/>
          <w:w w:val="109"/>
          <w:position w:val="-8"/>
          <w:sz w:val="42"/>
          <w:szCs w:val="42"/>
        </w:rPr>
        <w:t>T</w:t>
      </w:r>
      <w:r>
        <w:rPr>
          <w:color w:val="FEFEFA"/>
          <w:spacing w:val="29"/>
          <w:position w:val="-8"/>
          <w:sz w:val="42"/>
          <w:szCs w:val="42"/>
        </w:rPr>
        <w:t>A</w:t>
      </w:r>
      <w:r>
        <w:rPr>
          <w:color w:val="FEFEFA"/>
          <w:w w:val="109"/>
          <w:position w:val="-8"/>
          <w:sz w:val="42"/>
          <w:szCs w:val="42"/>
        </w:rPr>
        <w:t>E</w:t>
      </w:r>
    </w:p>
    <w:p w14:paraId="7B456CB2" w14:textId="318A5A8C" w:rsidR="00C32A13" w:rsidRDefault="00C32A13">
      <w:pPr>
        <w:spacing w:line="200" w:lineRule="exact"/>
      </w:pPr>
    </w:p>
    <w:p w14:paraId="3167E98B" w14:textId="49F6D438" w:rsidR="00C32A13" w:rsidRDefault="00C32A13">
      <w:pPr>
        <w:spacing w:line="200" w:lineRule="exact"/>
      </w:pPr>
    </w:p>
    <w:p w14:paraId="7A773D27" w14:textId="2EA5AC3D" w:rsidR="00C32A13" w:rsidRDefault="001B0046" w:rsidP="001B0046">
      <w:pPr>
        <w:tabs>
          <w:tab w:val="left" w:pos="2205"/>
        </w:tabs>
        <w:spacing w:line="200" w:lineRule="exact"/>
      </w:pPr>
      <w:r>
        <w:tab/>
      </w:r>
    </w:p>
    <w:p w14:paraId="4B720232" w14:textId="55D337F3" w:rsidR="00C32A13" w:rsidRDefault="00C32A13">
      <w:pPr>
        <w:spacing w:before="8" w:line="220" w:lineRule="exact"/>
        <w:rPr>
          <w:sz w:val="22"/>
          <w:szCs w:val="22"/>
        </w:rPr>
      </w:pPr>
    </w:p>
    <w:p w14:paraId="6FCB09E9" w14:textId="5E0341C7" w:rsidR="00C32A13" w:rsidRDefault="00E22A1B">
      <w:pPr>
        <w:spacing w:before="78" w:line="260" w:lineRule="exact"/>
        <w:ind w:left="5573" w:right="3822"/>
        <w:jc w:val="center"/>
        <w:rPr>
          <w:sz w:val="28"/>
          <w:szCs w:val="28"/>
        </w:rPr>
      </w:pPr>
      <w:r>
        <w:pict w14:anchorId="1F8F5F1D">
          <v:group id="_x0000_s1084" style="position:absolute;left:0;text-align:left;margin-left:268.05pt;margin-top:-1.15pt;width:264pt;height:27.75pt;z-index:-251663360;mso-position-horizontal-relative:page" coordorigin="5361,-23" coordsize="5280,555">
            <v:shape id="_x0000_s1085" style="position:absolute;left:5361;top:-23;width:5280;height:555" coordorigin="5361,-23" coordsize="5280,555" path="m5361,-23r5280,l10641,532r-5280,l5361,-23xe" fillcolor="#80b6ff" stroked="f">
              <v:path arrowok="t"/>
            </v:shape>
            <w10:wrap anchorx="page"/>
          </v:group>
        </w:pict>
      </w:r>
      <w:r w:rsidR="00973656">
        <w:rPr>
          <w:color w:val="2B4454"/>
          <w:spacing w:val="20"/>
          <w:w w:val="98"/>
          <w:position w:val="-5"/>
          <w:sz w:val="28"/>
          <w:szCs w:val="28"/>
        </w:rPr>
        <w:t>E</w:t>
      </w:r>
      <w:r w:rsidR="00973656">
        <w:rPr>
          <w:color w:val="2B4454"/>
          <w:spacing w:val="20"/>
          <w:w w:val="111"/>
          <w:position w:val="-5"/>
          <w:sz w:val="28"/>
          <w:szCs w:val="28"/>
        </w:rPr>
        <w:t>D</w:t>
      </w:r>
      <w:r w:rsidR="00973656">
        <w:rPr>
          <w:color w:val="2B4454"/>
          <w:spacing w:val="20"/>
          <w:w w:val="110"/>
          <w:position w:val="-5"/>
          <w:sz w:val="28"/>
          <w:szCs w:val="28"/>
        </w:rPr>
        <w:t>U</w:t>
      </w:r>
      <w:r w:rsidR="00973656">
        <w:rPr>
          <w:color w:val="2B4454"/>
          <w:spacing w:val="20"/>
          <w:w w:val="124"/>
          <w:position w:val="-5"/>
          <w:sz w:val="28"/>
          <w:szCs w:val="28"/>
        </w:rPr>
        <w:t>C</w:t>
      </w:r>
      <w:r w:rsidR="00973656">
        <w:rPr>
          <w:color w:val="2B4454"/>
          <w:spacing w:val="20"/>
          <w:w w:val="111"/>
          <w:position w:val="-5"/>
          <w:sz w:val="28"/>
          <w:szCs w:val="28"/>
        </w:rPr>
        <w:t>AT</w:t>
      </w:r>
      <w:r w:rsidR="00973656">
        <w:rPr>
          <w:color w:val="2B4454"/>
          <w:spacing w:val="20"/>
          <w:w w:val="108"/>
          <w:position w:val="-5"/>
          <w:sz w:val="28"/>
          <w:szCs w:val="28"/>
        </w:rPr>
        <w:t>I</w:t>
      </w:r>
      <w:r w:rsidR="00973656">
        <w:rPr>
          <w:color w:val="2B4454"/>
          <w:spacing w:val="20"/>
          <w:w w:val="120"/>
          <w:position w:val="-5"/>
          <w:sz w:val="28"/>
          <w:szCs w:val="28"/>
        </w:rPr>
        <w:t>O</w:t>
      </w:r>
      <w:r w:rsidR="00973656">
        <w:rPr>
          <w:color w:val="2B4454"/>
          <w:w w:val="117"/>
          <w:position w:val="-5"/>
          <w:sz w:val="28"/>
          <w:szCs w:val="28"/>
        </w:rPr>
        <w:t>N</w:t>
      </w:r>
    </w:p>
    <w:p w14:paraId="5B481000" w14:textId="5BE6D254" w:rsidR="00C32A13" w:rsidRDefault="00C32A13">
      <w:pPr>
        <w:spacing w:before="10" w:line="180" w:lineRule="exact"/>
        <w:rPr>
          <w:sz w:val="18"/>
          <w:szCs w:val="18"/>
        </w:rPr>
      </w:pPr>
    </w:p>
    <w:p w14:paraId="769AC09D" w14:textId="4EBF1D28" w:rsidR="00C32A13" w:rsidRDefault="00C32A13">
      <w:pPr>
        <w:spacing w:line="200" w:lineRule="exact"/>
      </w:pPr>
    </w:p>
    <w:p w14:paraId="29DC4777" w14:textId="77777777" w:rsidR="00C32A13" w:rsidRDefault="00C32A13">
      <w:pPr>
        <w:spacing w:line="200" w:lineRule="exact"/>
        <w:sectPr w:rsidR="00C32A13">
          <w:type w:val="continuous"/>
          <w:pgSz w:w="12240" w:h="15840"/>
          <w:pgMar w:top="340" w:right="760" w:bottom="0" w:left="0" w:header="720" w:footer="720" w:gutter="0"/>
          <w:cols w:space="720"/>
        </w:sectPr>
      </w:pPr>
    </w:p>
    <w:p w14:paraId="02AE6099" w14:textId="77777777" w:rsidR="00C32A13" w:rsidRDefault="00E22A1B">
      <w:pPr>
        <w:spacing w:before="43"/>
        <w:jc w:val="right"/>
        <w:rPr>
          <w:rFonts w:ascii="Calibri" w:eastAsia="Calibri" w:hAnsi="Calibri" w:cs="Calibri"/>
          <w:sz w:val="23"/>
          <w:szCs w:val="23"/>
        </w:rPr>
      </w:pPr>
      <w:r>
        <w:pict w14:anchorId="5A40A88F">
          <v:group id="_x0000_s1080" style="position:absolute;left:0;text-align:left;margin-left:376.85pt;margin-top:6.25pt;width:6.2pt;height:155.95pt;z-index:-251660288;mso-position-horizontal-relative:page" coordorigin="7537,125" coordsize="124,3119">
            <v:shape id="_x0000_s1083" style="position:absolute;left:7540;top:127;width:108;height:1063" coordorigin="7540,127" coordsize="108,1063" path="m7647,127r,108l7605,235r,846l7647,1081r,108l7540,1189r,-108l7582,1081r,-846l7540,235r,-108l7647,127xe" fillcolor="#494e5e" stroked="f">
              <v:path arrowok="t"/>
            </v:shape>
            <v:shape id="_x0000_s1082" style="position:absolute;left:7544;top:2102;width:116;height:1139" coordorigin="7544,2102" coordsize="116,1139" path="m7659,2102r,116l7614,2218r,907l7659,3125r,116l7544,3241r,-116l7589,3125r,-907l7544,2218r,-116l7659,2102xe" fillcolor="#2b4454" stroked="f">
              <v:path arrowok="t"/>
            </v:shape>
            <v:shape id="_x0000_s1081" style="position:absolute;left:7539;top:1135;width:110;height:1088" coordorigin="7539,1135" coordsize="110,1088" path="m7649,1135r,111l7606,1246r,866l7649,2112r,111l7539,2223r,-111l7582,2112r,-866l7539,1246r,-111l7649,1135xe" fillcolor="#2b4454" stroked="f">
              <v:path arrowok="t"/>
            </v:shape>
            <w10:wrap anchorx="page"/>
          </v:group>
        </w:pict>
      </w:r>
      <w:r w:rsidR="00973656">
        <w:rPr>
          <w:rFonts w:ascii="Calibri" w:eastAsia="Calibri" w:hAnsi="Calibri" w:cs="Calibri"/>
          <w:b/>
          <w:color w:val="2B4454"/>
          <w:spacing w:val="16"/>
          <w:w w:val="120"/>
          <w:sz w:val="23"/>
          <w:szCs w:val="23"/>
        </w:rPr>
        <w:t>2</w:t>
      </w:r>
      <w:r w:rsidR="00973656">
        <w:rPr>
          <w:rFonts w:ascii="Calibri" w:eastAsia="Calibri" w:hAnsi="Calibri" w:cs="Calibri"/>
          <w:b/>
          <w:color w:val="2B4454"/>
          <w:spacing w:val="16"/>
          <w:w w:val="138"/>
          <w:sz w:val="23"/>
          <w:szCs w:val="23"/>
        </w:rPr>
        <w:t>00</w:t>
      </w:r>
      <w:r w:rsidR="00973656">
        <w:rPr>
          <w:rFonts w:ascii="Calibri" w:eastAsia="Calibri" w:hAnsi="Calibri" w:cs="Calibri"/>
          <w:b/>
          <w:color w:val="2B4454"/>
          <w:spacing w:val="16"/>
          <w:w w:val="134"/>
          <w:sz w:val="23"/>
          <w:szCs w:val="23"/>
        </w:rPr>
        <w:t>8</w:t>
      </w:r>
      <w:r w:rsidR="00973656">
        <w:rPr>
          <w:rFonts w:ascii="Calibri" w:eastAsia="Calibri" w:hAnsi="Calibri" w:cs="Calibri"/>
          <w:b/>
          <w:color w:val="2B4454"/>
          <w:spacing w:val="16"/>
          <w:w w:val="130"/>
          <w:sz w:val="23"/>
          <w:szCs w:val="23"/>
        </w:rPr>
        <w:t>-</w:t>
      </w:r>
      <w:r w:rsidR="00973656">
        <w:rPr>
          <w:rFonts w:ascii="Calibri" w:eastAsia="Calibri" w:hAnsi="Calibri" w:cs="Calibri"/>
          <w:b/>
          <w:color w:val="2B4454"/>
          <w:spacing w:val="16"/>
          <w:w w:val="120"/>
          <w:sz w:val="23"/>
          <w:szCs w:val="23"/>
        </w:rPr>
        <w:t>2</w:t>
      </w:r>
      <w:r w:rsidR="00973656">
        <w:rPr>
          <w:rFonts w:ascii="Calibri" w:eastAsia="Calibri" w:hAnsi="Calibri" w:cs="Calibri"/>
          <w:b/>
          <w:color w:val="2B4454"/>
          <w:spacing w:val="16"/>
          <w:w w:val="138"/>
          <w:sz w:val="23"/>
          <w:szCs w:val="23"/>
        </w:rPr>
        <w:t>0</w:t>
      </w:r>
      <w:r w:rsidR="00973656">
        <w:rPr>
          <w:rFonts w:ascii="Calibri" w:eastAsia="Calibri" w:hAnsi="Calibri" w:cs="Calibri"/>
          <w:b/>
          <w:color w:val="2B4454"/>
          <w:spacing w:val="16"/>
          <w:w w:val="79"/>
          <w:sz w:val="23"/>
          <w:szCs w:val="23"/>
        </w:rPr>
        <w:t>1</w:t>
      </w:r>
      <w:r w:rsidR="00973656">
        <w:rPr>
          <w:rFonts w:ascii="Calibri" w:eastAsia="Calibri" w:hAnsi="Calibri" w:cs="Calibri"/>
          <w:b/>
          <w:color w:val="2B4454"/>
          <w:w w:val="140"/>
          <w:sz w:val="23"/>
          <w:szCs w:val="23"/>
        </w:rPr>
        <w:t>4</w:t>
      </w:r>
    </w:p>
    <w:p w14:paraId="76BC822E" w14:textId="0DDEB363" w:rsidR="00C32A13" w:rsidRDefault="00973656">
      <w:pPr>
        <w:spacing w:before="39" w:line="240" w:lineRule="atLeast"/>
        <w:ind w:right="1374"/>
        <w:rPr>
          <w:sz w:val="18"/>
          <w:szCs w:val="18"/>
        </w:rPr>
        <w:sectPr w:rsidR="00C32A13">
          <w:type w:val="continuous"/>
          <w:pgSz w:w="12240" w:h="15840"/>
          <w:pgMar w:top="340" w:right="760" w:bottom="0" w:left="0" w:header="720" w:footer="720" w:gutter="0"/>
          <w:cols w:num="2" w:space="720" w:equalWidth="0">
            <w:col w:w="7246" w:space="587"/>
            <w:col w:w="3647"/>
          </w:cols>
        </w:sectPr>
      </w:pPr>
      <w:r>
        <w:br w:type="column"/>
      </w:r>
      <w:r>
        <w:rPr>
          <w:color w:val="2B4454"/>
          <w:spacing w:val="13"/>
          <w:sz w:val="18"/>
          <w:szCs w:val="18"/>
        </w:rPr>
        <w:t>ELEMENTAR</w:t>
      </w:r>
      <w:r>
        <w:rPr>
          <w:color w:val="2B4454"/>
          <w:sz w:val="18"/>
          <w:szCs w:val="18"/>
        </w:rPr>
        <w:t>Y</w:t>
      </w:r>
      <w:r>
        <w:rPr>
          <w:color w:val="2B4454"/>
          <w:spacing w:val="30"/>
          <w:sz w:val="18"/>
          <w:szCs w:val="18"/>
        </w:rPr>
        <w:t xml:space="preserve"> </w:t>
      </w:r>
      <w:r>
        <w:rPr>
          <w:color w:val="2B4454"/>
          <w:spacing w:val="13"/>
          <w:w w:val="109"/>
          <w:sz w:val="18"/>
          <w:szCs w:val="18"/>
        </w:rPr>
        <w:t>S</w:t>
      </w:r>
      <w:r>
        <w:rPr>
          <w:color w:val="2B4454"/>
          <w:spacing w:val="13"/>
          <w:w w:val="105"/>
          <w:sz w:val="18"/>
          <w:szCs w:val="18"/>
        </w:rPr>
        <w:t>C</w:t>
      </w:r>
      <w:r>
        <w:rPr>
          <w:color w:val="2B4454"/>
          <w:spacing w:val="13"/>
          <w:w w:val="109"/>
          <w:sz w:val="18"/>
          <w:szCs w:val="18"/>
        </w:rPr>
        <w:t>H</w:t>
      </w:r>
      <w:r>
        <w:rPr>
          <w:color w:val="2B4454"/>
          <w:spacing w:val="13"/>
          <w:w w:val="112"/>
          <w:sz w:val="18"/>
          <w:szCs w:val="18"/>
        </w:rPr>
        <w:t>OO</w:t>
      </w:r>
      <w:r>
        <w:rPr>
          <w:color w:val="2B4454"/>
          <w:w w:val="84"/>
          <w:sz w:val="18"/>
          <w:szCs w:val="18"/>
        </w:rPr>
        <w:t xml:space="preserve">L </w:t>
      </w:r>
      <w:proofErr w:type="gramStart"/>
      <w:r>
        <w:rPr>
          <w:color w:val="2B4454"/>
          <w:spacing w:val="13"/>
          <w:sz w:val="18"/>
          <w:szCs w:val="18"/>
        </w:rPr>
        <w:t>S</w:t>
      </w:r>
      <w:r>
        <w:rPr>
          <w:color w:val="2B4454"/>
          <w:sz w:val="18"/>
          <w:szCs w:val="18"/>
        </w:rPr>
        <w:t xml:space="preserve">D </w:t>
      </w:r>
      <w:r>
        <w:rPr>
          <w:color w:val="2B4454"/>
          <w:spacing w:val="6"/>
          <w:sz w:val="18"/>
          <w:szCs w:val="18"/>
        </w:rPr>
        <w:t xml:space="preserve"> </w:t>
      </w:r>
      <w:r>
        <w:rPr>
          <w:color w:val="2B4454"/>
          <w:spacing w:val="13"/>
          <w:sz w:val="18"/>
          <w:szCs w:val="18"/>
        </w:rPr>
        <w:t>NEGER</w:t>
      </w:r>
      <w:r>
        <w:rPr>
          <w:color w:val="2B4454"/>
          <w:sz w:val="18"/>
          <w:szCs w:val="18"/>
        </w:rPr>
        <w:t>I</w:t>
      </w:r>
      <w:proofErr w:type="gramEnd"/>
      <w:r>
        <w:rPr>
          <w:color w:val="2B4454"/>
          <w:sz w:val="18"/>
          <w:szCs w:val="18"/>
        </w:rPr>
        <w:t xml:space="preserve"> </w:t>
      </w:r>
      <w:r>
        <w:rPr>
          <w:color w:val="2B4454"/>
          <w:spacing w:val="18"/>
          <w:sz w:val="18"/>
          <w:szCs w:val="18"/>
        </w:rPr>
        <w:t xml:space="preserve"> </w:t>
      </w:r>
      <w:r>
        <w:rPr>
          <w:color w:val="2B4454"/>
          <w:w w:val="74"/>
          <w:sz w:val="18"/>
          <w:szCs w:val="18"/>
        </w:rPr>
        <w:t xml:space="preserve">1 </w:t>
      </w:r>
      <w:r>
        <w:rPr>
          <w:color w:val="2B4454"/>
          <w:spacing w:val="8"/>
          <w:w w:val="74"/>
          <w:sz w:val="18"/>
          <w:szCs w:val="18"/>
        </w:rPr>
        <w:t xml:space="preserve"> </w:t>
      </w:r>
      <w:r>
        <w:rPr>
          <w:color w:val="2B4454"/>
          <w:spacing w:val="13"/>
          <w:w w:val="105"/>
          <w:sz w:val="18"/>
          <w:szCs w:val="18"/>
        </w:rPr>
        <w:t>C</w:t>
      </w:r>
      <w:r>
        <w:rPr>
          <w:color w:val="2B4454"/>
          <w:spacing w:val="13"/>
          <w:w w:val="106"/>
          <w:sz w:val="18"/>
          <w:szCs w:val="18"/>
        </w:rPr>
        <w:t>E</w:t>
      </w:r>
      <w:r>
        <w:rPr>
          <w:color w:val="2B4454"/>
          <w:spacing w:val="13"/>
          <w:w w:val="120"/>
          <w:sz w:val="18"/>
          <w:szCs w:val="18"/>
        </w:rPr>
        <w:t>P</w:t>
      </w:r>
      <w:r>
        <w:rPr>
          <w:color w:val="2B4454"/>
          <w:w w:val="106"/>
          <w:sz w:val="18"/>
          <w:szCs w:val="18"/>
        </w:rPr>
        <w:t>U</w:t>
      </w:r>
    </w:p>
    <w:p w14:paraId="38DB0C2F" w14:textId="77777777" w:rsidR="00C32A13" w:rsidRDefault="00C32A13">
      <w:pPr>
        <w:spacing w:before="5" w:line="160" w:lineRule="exact"/>
        <w:rPr>
          <w:sz w:val="16"/>
          <w:szCs w:val="16"/>
        </w:rPr>
      </w:pPr>
    </w:p>
    <w:p w14:paraId="466F4004" w14:textId="77777777" w:rsidR="00C32A13" w:rsidRDefault="00C32A13">
      <w:pPr>
        <w:spacing w:line="200" w:lineRule="exact"/>
        <w:sectPr w:rsidR="00C32A13">
          <w:type w:val="continuous"/>
          <w:pgSz w:w="12240" w:h="15840"/>
          <w:pgMar w:top="340" w:right="760" w:bottom="0" w:left="0" w:header="720" w:footer="720" w:gutter="0"/>
          <w:cols w:space="720"/>
        </w:sectPr>
      </w:pPr>
    </w:p>
    <w:p w14:paraId="34F7A43C" w14:textId="77777777" w:rsidR="00C32A13" w:rsidRDefault="00C32A13">
      <w:pPr>
        <w:spacing w:before="2" w:line="100" w:lineRule="exact"/>
        <w:rPr>
          <w:sz w:val="11"/>
          <w:szCs w:val="11"/>
        </w:rPr>
      </w:pPr>
    </w:p>
    <w:p w14:paraId="1C28D622" w14:textId="77777777" w:rsidR="001B0046" w:rsidRDefault="001B0046">
      <w:pPr>
        <w:ind w:left="425" w:right="450"/>
        <w:jc w:val="center"/>
        <w:rPr>
          <w:color w:val="FEFEFA"/>
          <w:spacing w:val="29"/>
          <w:sz w:val="42"/>
          <w:szCs w:val="42"/>
        </w:rPr>
      </w:pPr>
    </w:p>
    <w:p w14:paraId="647BFD62" w14:textId="77C6AEB2" w:rsidR="001B0046" w:rsidRPr="00734E15" w:rsidRDefault="001B0046">
      <w:pPr>
        <w:ind w:left="425" w:right="450"/>
        <w:jc w:val="center"/>
        <w:rPr>
          <w:color w:val="FEFEFA"/>
          <w:spacing w:val="29"/>
          <w:sz w:val="28"/>
          <w:szCs w:val="28"/>
        </w:rPr>
      </w:pPr>
      <w:r w:rsidRPr="00734E15">
        <w:rPr>
          <w:color w:val="FEFEFA"/>
          <w:spacing w:val="29"/>
          <w:sz w:val="28"/>
          <w:szCs w:val="28"/>
        </w:rPr>
        <w:t>SYAIFUN</w:t>
      </w:r>
    </w:p>
    <w:p w14:paraId="16FC5B50" w14:textId="68F4540A" w:rsidR="00C32A13" w:rsidRPr="00734E15" w:rsidRDefault="001B0046">
      <w:pPr>
        <w:ind w:left="425" w:right="450"/>
        <w:jc w:val="center"/>
        <w:rPr>
          <w:sz w:val="28"/>
          <w:szCs w:val="28"/>
        </w:rPr>
      </w:pPr>
      <w:proofErr w:type="gramStart"/>
      <w:r w:rsidRPr="00734E15">
        <w:rPr>
          <w:color w:val="FEFEFA"/>
          <w:spacing w:val="29"/>
          <w:sz w:val="28"/>
          <w:szCs w:val="28"/>
        </w:rPr>
        <w:t>NADHIF</w:t>
      </w:r>
      <w:r w:rsidR="00973656" w:rsidRPr="00734E15">
        <w:rPr>
          <w:color w:val="FEFEFA"/>
          <w:sz w:val="28"/>
          <w:szCs w:val="28"/>
        </w:rPr>
        <w:t xml:space="preserve"> </w:t>
      </w:r>
      <w:r w:rsidR="00973656" w:rsidRPr="00734E15">
        <w:rPr>
          <w:color w:val="FEFEFA"/>
          <w:spacing w:val="20"/>
          <w:sz w:val="28"/>
          <w:szCs w:val="28"/>
        </w:rPr>
        <w:t xml:space="preserve"> </w:t>
      </w:r>
      <w:r w:rsidRPr="00734E15">
        <w:rPr>
          <w:color w:val="FEFEFA"/>
          <w:spacing w:val="30"/>
          <w:w w:val="104"/>
          <w:sz w:val="28"/>
          <w:szCs w:val="28"/>
        </w:rPr>
        <w:t>MAULANA</w:t>
      </w:r>
      <w:proofErr w:type="gramEnd"/>
    </w:p>
    <w:p w14:paraId="6A47C2D5" w14:textId="77777777" w:rsidR="00C32A13" w:rsidRDefault="00C32A13">
      <w:pPr>
        <w:spacing w:before="9" w:line="120" w:lineRule="exact"/>
        <w:rPr>
          <w:sz w:val="12"/>
          <w:szCs w:val="12"/>
        </w:rPr>
      </w:pPr>
    </w:p>
    <w:p w14:paraId="5E0A5D1D" w14:textId="77777777" w:rsidR="00C32A13" w:rsidRDefault="00C32A13">
      <w:pPr>
        <w:spacing w:line="200" w:lineRule="exact"/>
      </w:pPr>
    </w:p>
    <w:p w14:paraId="4EA3056A" w14:textId="25BEEF23" w:rsidR="00C32A13" w:rsidRDefault="00973656">
      <w:pPr>
        <w:ind w:left="1764" w:right="204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FEFEFA"/>
          <w:spacing w:val="17"/>
          <w:w w:val="137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FEFEFA"/>
          <w:spacing w:val="17"/>
          <w:w w:val="130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FEFEFA"/>
          <w:spacing w:val="17"/>
          <w:w w:val="124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FEFEFA"/>
          <w:spacing w:val="17"/>
          <w:w w:val="139"/>
          <w:sz w:val="24"/>
          <w:szCs w:val="24"/>
        </w:rPr>
        <w:t>F</w:t>
      </w:r>
      <w:r>
        <w:rPr>
          <w:rFonts w:ascii="Calibri" w:eastAsia="Calibri" w:hAnsi="Calibri" w:cs="Calibri"/>
          <w:b/>
          <w:color w:val="FEFEFA"/>
          <w:spacing w:val="17"/>
          <w:w w:val="123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EFEFA"/>
          <w:spacing w:val="17"/>
          <w:w w:val="143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FEFEFA"/>
          <w:w w:val="137"/>
          <w:sz w:val="24"/>
          <w:szCs w:val="24"/>
        </w:rPr>
        <w:t>E</w:t>
      </w:r>
    </w:p>
    <w:p w14:paraId="5F139237" w14:textId="77777777" w:rsidR="00C32A13" w:rsidRDefault="00C32A13">
      <w:pPr>
        <w:spacing w:line="120" w:lineRule="exact"/>
        <w:rPr>
          <w:sz w:val="12"/>
          <w:szCs w:val="12"/>
        </w:rPr>
      </w:pPr>
    </w:p>
    <w:p w14:paraId="0CDD389A" w14:textId="27AA13EB" w:rsidR="00C32A13" w:rsidRDefault="00973656">
      <w:pPr>
        <w:spacing w:line="240" w:lineRule="atLeast"/>
        <w:ind w:left="77" w:right="-31"/>
        <w:rPr>
          <w:sz w:val="18"/>
          <w:szCs w:val="18"/>
        </w:rPr>
      </w:pPr>
      <w:r>
        <w:rPr>
          <w:color w:val="FEFEFA"/>
          <w:spacing w:val="13"/>
          <w:sz w:val="18"/>
          <w:szCs w:val="18"/>
        </w:rPr>
        <w:t>HALL</w:t>
      </w:r>
      <w:r>
        <w:rPr>
          <w:color w:val="FEFEFA"/>
          <w:sz w:val="18"/>
          <w:szCs w:val="18"/>
        </w:rPr>
        <w:t>O</w:t>
      </w:r>
      <w:r>
        <w:rPr>
          <w:color w:val="FEFEFA"/>
          <w:spacing w:val="21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M</w:t>
      </w:r>
      <w:r>
        <w:rPr>
          <w:color w:val="FEFEFA"/>
          <w:sz w:val="18"/>
          <w:szCs w:val="18"/>
        </w:rPr>
        <w:t>Y</w:t>
      </w:r>
      <w:r>
        <w:rPr>
          <w:color w:val="FEFEFA"/>
          <w:spacing w:val="17"/>
          <w:sz w:val="18"/>
          <w:szCs w:val="18"/>
        </w:rPr>
        <w:t xml:space="preserve"> </w:t>
      </w:r>
      <w:proofErr w:type="gramStart"/>
      <w:r>
        <w:rPr>
          <w:color w:val="FEFEFA"/>
          <w:spacing w:val="13"/>
          <w:sz w:val="18"/>
          <w:szCs w:val="18"/>
        </w:rPr>
        <w:t>NAM</w:t>
      </w:r>
      <w:r>
        <w:rPr>
          <w:color w:val="FEFEFA"/>
          <w:sz w:val="18"/>
          <w:szCs w:val="18"/>
        </w:rPr>
        <w:t xml:space="preserve">E </w:t>
      </w:r>
      <w:r>
        <w:rPr>
          <w:color w:val="FEFEFA"/>
          <w:spacing w:val="8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I</w:t>
      </w:r>
      <w:r>
        <w:rPr>
          <w:color w:val="FEFEFA"/>
          <w:sz w:val="18"/>
          <w:szCs w:val="18"/>
        </w:rPr>
        <w:t>S</w:t>
      </w:r>
      <w:proofErr w:type="gramEnd"/>
      <w:r>
        <w:rPr>
          <w:color w:val="FEFEFA"/>
          <w:spacing w:val="31"/>
          <w:sz w:val="18"/>
          <w:szCs w:val="18"/>
        </w:rPr>
        <w:t xml:space="preserve"> </w:t>
      </w:r>
      <w:r w:rsidR="001B0046">
        <w:rPr>
          <w:color w:val="FEFEFA"/>
          <w:spacing w:val="13"/>
          <w:sz w:val="18"/>
          <w:szCs w:val="18"/>
        </w:rPr>
        <w:t>SYAIFUN NADHIF MAULANA</w:t>
      </w:r>
      <w:r>
        <w:rPr>
          <w:color w:val="FEFEFA"/>
          <w:w w:val="78"/>
          <w:sz w:val="18"/>
          <w:szCs w:val="18"/>
        </w:rPr>
        <w:t>,</w:t>
      </w:r>
      <w:r>
        <w:rPr>
          <w:color w:val="FEFEFA"/>
          <w:sz w:val="18"/>
          <w:szCs w:val="18"/>
        </w:rPr>
        <w:t xml:space="preserve"> </w:t>
      </w:r>
      <w:r>
        <w:rPr>
          <w:color w:val="FEFEFA"/>
          <w:spacing w:val="-15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M</w:t>
      </w:r>
      <w:r>
        <w:rPr>
          <w:color w:val="FEFEFA"/>
          <w:sz w:val="18"/>
          <w:szCs w:val="18"/>
        </w:rPr>
        <w:t>Y</w:t>
      </w:r>
      <w:r>
        <w:rPr>
          <w:color w:val="FEFEFA"/>
          <w:spacing w:val="17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FRIEND</w:t>
      </w:r>
      <w:r>
        <w:rPr>
          <w:color w:val="FEFEFA"/>
          <w:sz w:val="18"/>
          <w:szCs w:val="18"/>
        </w:rPr>
        <w:t xml:space="preserve">S </w:t>
      </w:r>
      <w:r>
        <w:rPr>
          <w:color w:val="FEFEFA"/>
          <w:spacing w:val="28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CAL</w:t>
      </w:r>
      <w:r>
        <w:rPr>
          <w:color w:val="FEFEFA"/>
          <w:sz w:val="18"/>
          <w:szCs w:val="18"/>
        </w:rPr>
        <w:t xml:space="preserve">L </w:t>
      </w:r>
      <w:r>
        <w:rPr>
          <w:color w:val="FEFEFA"/>
          <w:spacing w:val="13"/>
          <w:sz w:val="18"/>
          <w:szCs w:val="18"/>
        </w:rPr>
        <w:t>M</w:t>
      </w:r>
      <w:r>
        <w:rPr>
          <w:color w:val="FEFEFA"/>
          <w:sz w:val="18"/>
          <w:szCs w:val="18"/>
        </w:rPr>
        <w:t>E</w:t>
      </w:r>
      <w:r>
        <w:rPr>
          <w:color w:val="FEFEFA"/>
          <w:spacing w:val="41"/>
          <w:sz w:val="18"/>
          <w:szCs w:val="18"/>
        </w:rPr>
        <w:t xml:space="preserve"> </w:t>
      </w:r>
      <w:r w:rsidR="001B0046">
        <w:rPr>
          <w:color w:val="FEFEFA"/>
          <w:spacing w:val="13"/>
          <w:w w:val="92"/>
          <w:sz w:val="18"/>
          <w:szCs w:val="18"/>
        </w:rPr>
        <w:t>NADHIF</w:t>
      </w:r>
      <w:r>
        <w:rPr>
          <w:color w:val="FEFEFA"/>
          <w:w w:val="79"/>
          <w:sz w:val="18"/>
          <w:szCs w:val="18"/>
        </w:rPr>
        <w:t>.</w:t>
      </w:r>
      <w:r>
        <w:rPr>
          <w:color w:val="FEFEFA"/>
          <w:sz w:val="18"/>
          <w:szCs w:val="18"/>
        </w:rPr>
        <w:t xml:space="preserve"> </w:t>
      </w:r>
      <w:r>
        <w:rPr>
          <w:color w:val="FEFEFA"/>
          <w:spacing w:val="-15"/>
          <w:sz w:val="18"/>
          <w:szCs w:val="18"/>
        </w:rPr>
        <w:t xml:space="preserve"> </w:t>
      </w:r>
      <w:r>
        <w:rPr>
          <w:color w:val="FEFEFA"/>
          <w:sz w:val="18"/>
          <w:szCs w:val="18"/>
        </w:rPr>
        <w:t>I</w:t>
      </w:r>
      <w:r>
        <w:rPr>
          <w:color w:val="FEFEFA"/>
          <w:spacing w:val="22"/>
          <w:sz w:val="18"/>
          <w:szCs w:val="18"/>
        </w:rPr>
        <w:t xml:space="preserve"> </w:t>
      </w:r>
      <w:proofErr w:type="gramStart"/>
      <w:r>
        <w:rPr>
          <w:color w:val="FEFEFA"/>
          <w:spacing w:val="13"/>
          <w:sz w:val="18"/>
          <w:szCs w:val="18"/>
        </w:rPr>
        <w:t>WA</w:t>
      </w:r>
      <w:r>
        <w:rPr>
          <w:color w:val="FEFEFA"/>
          <w:sz w:val="18"/>
          <w:szCs w:val="18"/>
        </w:rPr>
        <w:t xml:space="preserve">S </w:t>
      </w:r>
      <w:r>
        <w:rPr>
          <w:color w:val="FEFEFA"/>
          <w:spacing w:val="5"/>
          <w:sz w:val="18"/>
          <w:szCs w:val="18"/>
        </w:rPr>
        <w:t xml:space="preserve"> </w:t>
      </w:r>
      <w:r>
        <w:rPr>
          <w:color w:val="FEFEFA"/>
          <w:spacing w:val="13"/>
          <w:w w:val="107"/>
          <w:sz w:val="18"/>
          <w:szCs w:val="18"/>
        </w:rPr>
        <w:t>B</w:t>
      </w:r>
      <w:r>
        <w:rPr>
          <w:color w:val="FEFEFA"/>
          <w:spacing w:val="13"/>
          <w:w w:val="112"/>
          <w:sz w:val="18"/>
          <w:szCs w:val="18"/>
        </w:rPr>
        <w:t>O</w:t>
      </w:r>
      <w:r>
        <w:rPr>
          <w:color w:val="FEFEFA"/>
          <w:w w:val="108"/>
          <w:sz w:val="18"/>
          <w:szCs w:val="18"/>
        </w:rPr>
        <w:t>R</w:t>
      </w:r>
      <w:proofErr w:type="gramEnd"/>
      <w:r>
        <w:rPr>
          <w:color w:val="FEFEFA"/>
          <w:w w:val="108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I</w:t>
      </w:r>
      <w:r>
        <w:rPr>
          <w:color w:val="FEFEFA"/>
          <w:sz w:val="18"/>
          <w:szCs w:val="18"/>
        </w:rPr>
        <w:t>N</w:t>
      </w:r>
      <w:r>
        <w:rPr>
          <w:color w:val="FEFEFA"/>
          <w:spacing w:val="35"/>
          <w:sz w:val="18"/>
          <w:szCs w:val="18"/>
        </w:rPr>
        <w:t xml:space="preserve"> </w:t>
      </w:r>
      <w:r w:rsidR="001B0046">
        <w:rPr>
          <w:color w:val="FEFEFA"/>
          <w:spacing w:val="13"/>
          <w:sz w:val="18"/>
          <w:szCs w:val="18"/>
        </w:rPr>
        <w:t>DEMAK</w:t>
      </w:r>
      <w:r>
        <w:rPr>
          <w:color w:val="FEFEFA"/>
          <w:spacing w:val="45"/>
          <w:sz w:val="18"/>
          <w:szCs w:val="18"/>
        </w:rPr>
        <w:t xml:space="preserve"> </w:t>
      </w:r>
      <w:r>
        <w:rPr>
          <w:color w:val="FEFEFA"/>
          <w:w w:val="78"/>
          <w:sz w:val="18"/>
          <w:szCs w:val="18"/>
        </w:rPr>
        <w:t xml:space="preserve">, </w:t>
      </w:r>
      <w:r>
        <w:rPr>
          <w:color w:val="FEFEFA"/>
          <w:spacing w:val="5"/>
          <w:w w:val="78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2</w:t>
      </w:r>
      <w:r>
        <w:rPr>
          <w:color w:val="FEFEFA"/>
          <w:sz w:val="18"/>
          <w:szCs w:val="18"/>
        </w:rPr>
        <w:t xml:space="preserve">3 </w:t>
      </w:r>
      <w:r>
        <w:rPr>
          <w:color w:val="FEFEFA"/>
          <w:spacing w:val="4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JUL</w:t>
      </w:r>
      <w:r>
        <w:rPr>
          <w:color w:val="FEFEFA"/>
          <w:sz w:val="18"/>
          <w:szCs w:val="18"/>
        </w:rPr>
        <w:t>Y</w:t>
      </w:r>
      <w:r>
        <w:rPr>
          <w:color w:val="FEFEFA"/>
          <w:spacing w:val="19"/>
          <w:sz w:val="18"/>
          <w:szCs w:val="18"/>
        </w:rPr>
        <w:t xml:space="preserve"> </w:t>
      </w:r>
      <w:r>
        <w:rPr>
          <w:color w:val="FEFEFA"/>
          <w:spacing w:val="13"/>
          <w:w w:val="116"/>
          <w:sz w:val="18"/>
          <w:szCs w:val="18"/>
        </w:rPr>
        <w:t>2</w:t>
      </w:r>
      <w:r>
        <w:rPr>
          <w:color w:val="FEFEFA"/>
          <w:spacing w:val="13"/>
          <w:w w:val="136"/>
          <w:sz w:val="18"/>
          <w:szCs w:val="18"/>
        </w:rPr>
        <w:t>00</w:t>
      </w:r>
      <w:r>
        <w:rPr>
          <w:color w:val="FEFEFA"/>
          <w:spacing w:val="13"/>
          <w:w w:val="116"/>
          <w:sz w:val="18"/>
          <w:szCs w:val="18"/>
        </w:rPr>
        <w:t>2</w:t>
      </w:r>
      <w:r>
        <w:rPr>
          <w:color w:val="FEFEFA"/>
          <w:w w:val="79"/>
          <w:sz w:val="18"/>
          <w:szCs w:val="18"/>
        </w:rPr>
        <w:t>.</w:t>
      </w:r>
      <w:r>
        <w:rPr>
          <w:color w:val="FEFEFA"/>
          <w:sz w:val="18"/>
          <w:szCs w:val="18"/>
        </w:rPr>
        <w:t xml:space="preserve"> </w:t>
      </w:r>
      <w:r>
        <w:rPr>
          <w:color w:val="FEFEFA"/>
          <w:spacing w:val="-15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M</w:t>
      </w:r>
      <w:r>
        <w:rPr>
          <w:color w:val="FEFEFA"/>
          <w:sz w:val="18"/>
          <w:szCs w:val="18"/>
        </w:rPr>
        <w:t>Y</w:t>
      </w:r>
      <w:r>
        <w:rPr>
          <w:color w:val="FEFEFA"/>
          <w:spacing w:val="17"/>
          <w:sz w:val="18"/>
          <w:szCs w:val="18"/>
        </w:rPr>
        <w:t xml:space="preserve"> </w:t>
      </w:r>
      <w:proofErr w:type="gramStart"/>
      <w:r>
        <w:rPr>
          <w:color w:val="FEFEFA"/>
          <w:spacing w:val="13"/>
          <w:sz w:val="18"/>
          <w:szCs w:val="18"/>
        </w:rPr>
        <w:t>HOBB</w:t>
      </w:r>
      <w:r>
        <w:rPr>
          <w:color w:val="FEFEFA"/>
          <w:sz w:val="18"/>
          <w:szCs w:val="18"/>
        </w:rPr>
        <w:t xml:space="preserve">Y </w:t>
      </w:r>
      <w:r>
        <w:rPr>
          <w:color w:val="FEFEFA"/>
          <w:spacing w:val="11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I</w:t>
      </w:r>
      <w:r>
        <w:rPr>
          <w:color w:val="FEFEFA"/>
          <w:sz w:val="18"/>
          <w:szCs w:val="18"/>
        </w:rPr>
        <w:t>S</w:t>
      </w:r>
      <w:proofErr w:type="gramEnd"/>
      <w:r>
        <w:rPr>
          <w:color w:val="FEFEFA"/>
          <w:spacing w:val="31"/>
          <w:sz w:val="18"/>
          <w:szCs w:val="18"/>
        </w:rPr>
        <w:t xml:space="preserve"> </w:t>
      </w:r>
      <w:r>
        <w:rPr>
          <w:color w:val="FEFEFA"/>
          <w:spacing w:val="13"/>
          <w:w w:val="109"/>
          <w:sz w:val="18"/>
          <w:szCs w:val="18"/>
        </w:rPr>
        <w:t>H</w:t>
      </w:r>
      <w:r>
        <w:rPr>
          <w:color w:val="FEFEFA"/>
          <w:spacing w:val="13"/>
          <w:w w:val="87"/>
          <w:sz w:val="18"/>
          <w:szCs w:val="18"/>
        </w:rPr>
        <w:t>I</w:t>
      </w:r>
      <w:r>
        <w:rPr>
          <w:color w:val="FEFEFA"/>
          <w:spacing w:val="13"/>
          <w:w w:val="96"/>
          <w:sz w:val="18"/>
          <w:szCs w:val="18"/>
        </w:rPr>
        <w:t>K</w:t>
      </w:r>
      <w:r>
        <w:rPr>
          <w:color w:val="FEFEFA"/>
          <w:spacing w:val="13"/>
          <w:w w:val="87"/>
          <w:sz w:val="18"/>
          <w:szCs w:val="18"/>
        </w:rPr>
        <w:t>I</w:t>
      </w:r>
      <w:r>
        <w:rPr>
          <w:color w:val="FEFEFA"/>
          <w:spacing w:val="13"/>
          <w:w w:val="110"/>
          <w:sz w:val="18"/>
          <w:szCs w:val="18"/>
        </w:rPr>
        <w:t>N</w:t>
      </w:r>
      <w:r>
        <w:rPr>
          <w:color w:val="FEFEFA"/>
          <w:w w:val="104"/>
          <w:sz w:val="18"/>
          <w:szCs w:val="18"/>
        </w:rPr>
        <w:t xml:space="preserve">G </w:t>
      </w:r>
      <w:r>
        <w:rPr>
          <w:color w:val="FEFEFA"/>
          <w:spacing w:val="13"/>
          <w:sz w:val="18"/>
          <w:szCs w:val="18"/>
        </w:rPr>
        <w:t>AN</w:t>
      </w:r>
      <w:r>
        <w:rPr>
          <w:color w:val="FEFEFA"/>
          <w:sz w:val="18"/>
          <w:szCs w:val="18"/>
        </w:rPr>
        <w:t xml:space="preserve">D </w:t>
      </w:r>
      <w:r>
        <w:rPr>
          <w:color w:val="FEFEFA"/>
          <w:spacing w:val="8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PLAYIN</w:t>
      </w:r>
      <w:r>
        <w:rPr>
          <w:color w:val="FEFEFA"/>
          <w:sz w:val="18"/>
          <w:szCs w:val="18"/>
        </w:rPr>
        <w:t>G</w:t>
      </w:r>
      <w:r>
        <w:rPr>
          <w:color w:val="FEFEFA"/>
          <w:spacing w:val="23"/>
          <w:sz w:val="18"/>
          <w:szCs w:val="18"/>
        </w:rPr>
        <w:t xml:space="preserve"> </w:t>
      </w:r>
      <w:r>
        <w:rPr>
          <w:color w:val="FEFEFA"/>
          <w:spacing w:val="13"/>
          <w:w w:val="107"/>
          <w:sz w:val="18"/>
          <w:szCs w:val="18"/>
        </w:rPr>
        <w:t>B</w:t>
      </w:r>
      <w:r>
        <w:rPr>
          <w:color w:val="FEFEFA"/>
          <w:spacing w:val="13"/>
          <w:w w:val="99"/>
          <w:sz w:val="18"/>
          <w:szCs w:val="18"/>
        </w:rPr>
        <w:t>A</w:t>
      </w:r>
      <w:r>
        <w:rPr>
          <w:color w:val="FEFEFA"/>
          <w:spacing w:val="13"/>
          <w:w w:val="109"/>
          <w:sz w:val="18"/>
          <w:szCs w:val="18"/>
        </w:rPr>
        <w:t>D</w:t>
      </w:r>
      <w:r>
        <w:rPr>
          <w:color w:val="FEFEFA"/>
          <w:spacing w:val="13"/>
          <w:w w:val="103"/>
          <w:sz w:val="18"/>
          <w:szCs w:val="18"/>
        </w:rPr>
        <w:t>M</w:t>
      </w:r>
      <w:r>
        <w:rPr>
          <w:color w:val="FEFEFA"/>
          <w:spacing w:val="13"/>
          <w:w w:val="87"/>
          <w:sz w:val="18"/>
          <w:szCs w:val="18"/>
        </w:rPr>
        <w:t>I</w:t>
      </w:r>
      <w:r>
        <w:rPr>
          <w:color w:val="FEFEFA"/>
          <w:spacing w:val="13"/>
          <w:w w:val="110"/>
          <w:sz w:val="18"/>
          <w:szCs w:val="18"/>
        </w:rPr>
        <w:t>N</w:t>
      </w:r>
      <w:r>
        <w:rPr>
          <w:color w:val="FEFEFA"/>
          <w:spacing w:val="13"/>
          <w:w w:val="91"/>
          <w:sz w:val="18"/>
          <w:szCs w:val="18"/>
        </w:rPr>
        <w:t>T</w:t>
      </w:r>
      <w:r>
        <w:rPr>
          <w:color w:val="FEFEFA"/>
          <w:spacing w:val="13"/>
          <w:w w:val="112"/>
          <w:sz w:val="18"/>
          <w:szCs w:val="18"/>
        </w:rPr>
        <w:t>O</w:t>
      </w:r>
      <w:r>
        <w:rPr>
          <w:color w:val="FEFEFA"/>
          <w:spacing w:val="13"/>
          <w:w w:val="110"/>
          <w:sz w:val="18"/>
          <w:szCs w:val="18"/>
        </w:rPr>
        <w:t>N</w:t>
      </w:r>
      <w:r>
        <w:rPr>
          <w:color w:val="FEFEFA"/>
          <w:w w:val="79"/>
          <w:sz w:val="18"/>
          <w:szCs w:val="18"/>
        </w:rPr>
        <w:t>.</w:t>
      </w:r>
      <w:r>
        <w:rPr>
          <w:color w:val="FEFEFA"/>
          <w:sz w:val="18"/>
          <w:szCs w:val="18"/>
        </w:rPr>
        <w:t xml:space="preserve"> </w:t>
      </w:r>
      <w:r>
        <w:rPr>
          <w:color w:val="FEFEFA"/>
          <w:spacing w:val="-15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I'</w:t>
      </w:r>
      <w:r>
        <w:rPr>
          <w:color w:val="FEFEFA"/>
          <w:sz w:val="18"/>
          <w:szCs w:val="18"/>
        </w:rPr>
        <w:t>M</w:t>
      </w:r>
      <w:r>
        <w:rPr>
          <w:color w:val="FEFEFA"/>
          <w:spacing w:val="27"/>
          <w:sz w:val="18"/>
          <w:szCs w:val="18"/>
        </w:rPr>
        <w:t xml:space="preserve"> </w:t>
      </w:r>
      <w:proofErr w:type="gramStart"/>
      <w:r>
        <w:rPr>
          <w:color w:val="FEFEFA"/>
          <w:spacing w:val="13"/>
          <w:sz w:val="18"/>
          <w:szCs w:val="18"/>
        </w:rPr>
        <w:t>HAR</w:t>
      </w:r>
      <w:r>
        <w:rPr>
          <w:color w:val="FEFEFA"/>
          <w:sz w:val="18"/>
          <w:szCs w:val="18"/>
        </w:rPr>
        <w:t xml:space="preserve">D </w:t>
      </w:r>
      <w:r>
        <w:rPr>
          <w:color w:val="FEFEFA"/>
          <w:spacing w:val="17"/>
          <w:sz w:val="18"/>
          <w:szCs w:val="18"/>
        </w:rPr>
        <w:t xml:space="preserve"> </w:t>
      </w:r>
      <w:r>
        <w:rPr>
          <w:color w:val="FEFEFA"/>
          <w:spacing w:val="13"/>
          <w:w w:val="107"/>
          <w:sz w:val="18"/>
          <w:szCs w:val="18"/>
        </w:rPr>
        <w:t>W</w:t>
      </w:r>
      <w:r>
        <w:rPr>
          <w:color w:val="FEFEFA"/>
          <w:spacing w:val="13"/>
          <w:w w:val="112"/>
          <w:sz w:val="18"/>
          <w:szCs w:val="18"/>
        </w:rPr>
        <w:t>O</w:t>
      </w:r>
      <w:r>
        <w:rPr>
          <w:color w:val="FEFEFA"/>
          <w:spacing w:val="13"/>
          <w:w w:val="108"/>
          <w:sz w:val="18"/>
          <w:szCs w:val="18"/>
        </w:rPr>
        <w:t>R</w:t>
      </w:r>
      <w:r>
        <w:rPr>
          <w:color w:val="FEFEFA"/>
          <w:spacing w:val="13"/>
          <w:w w:val="96"/>
          <w:sz w:val="18"/>
          <w:szCs w:val="18"/>
        </w:rPr>
        <w:t>K</w:t>
      </w:r>
      <w:r>
        <w:rPr>
          <w:color w:val="FEFEFA"/>
          <w:spacing w:val="13"/>
          <w:w w:val="106"/>
          <w:sz w:val="18"/>
          <w:szCs w:val="18"/>
        </w:rPr>
        <w:t>E</w:t>
      </w:r>
      <w:r>
        <w:rPr>
          <w:color w:val="FEFEFA"/>
          <w:spacing w:val="13"/>
          <w:w w:val="108"/>
          <w:sz w:val="18"/>
          <w:szCs w:val="18"/>
        </w:rPr>
        <w:t>R</w:t>
      </w:r>
      <w:proofErr w:type="gramEnd"/>
      <w:r>
        <w:rPr>
          <w:color w:val="FEFEFA"/>
          <w:w w:val="79"/>
          <w:sz w:val="18"/>
          <w:szCs w:val="18"/>
        </w:rPr>
        <w:t>.</w:t>
      </w:r>
      <w:r>
        <w:rPr>
          <w:color w:val="FEFEFA"/>
          <w:sz w:val="18"/>
          <w:szCs w:val="18"/>
        </w:rPr>
        <w:t xml:space="preserve"> </w:t>
      </w:r>
      <w:r>
        <w:rPr>
          <w:color w:val="FEFEFA"/>
          <w:spacing w:val="-15"/>
          <w:sz w:val="18"/>
          <w:szCs w:val="18"/>
        </w:rPr>
        <w:t xml:space="preserve"> </w:t>
      </w:r>
      <w:r>
        <w:rPr>
          <w:color w:val="FEFEFA"/>
          <w:sz w:val="18"/>
          <w:szCs w:val="18"/>
        </w:rPr>
        <w:t xml:space="preserve">I </w:t>
      </w:r>
      <w:r>
        <w:rPr>
          <w:color w:val="FEFEFA"/>
          <w:spacing w:val="13"/>
          <w:sz w:val="18"/>
          <w:szCs w:val="18"/>
        </w:rPr>
        <w:t>WIL</w:t>
      </w:r>
      <w:r>
        <w:rPr>
          <w:color w:val="FEFEFA"/>
          <w:sz w:val="18"/>
          <w:szCs w:val="18"/>
        </w:rPr>
        <w:t>L</w:t>
      </w:r>
      <w:r>
        <w:rPr>
          <w:color w:val="FEFEFA"/>
          <w:spacing w:val="-1"/>
          <w:sz w:val="18"/>
          <w:szCs w:val="18"/>
        </w:rPr>
        <w:t xml:space="preserve"> </w:t>
      </w:r>
      <w:proofErr w:type="gramStart"/>
      <w:r>
        <w:rPr>
          <w:color w:val="FEFEFA"/>
          <w:spacing w:val="13"/>
          <w:sz w:val="18"/>
          <w:szCs w:val="18"/>
        </w:rPr>
        <w:t>D</w:t>
      </w:r>
      <w:r>
        <w:rPr>
          <w:color w:val="FEFEFA"/>
          <w:sz w:val="18"/>
          <w:szCs w:val="18"/>
        </w:rPr>
        <w:t xml:space="preserve">O </w:t>
      </w:r>
      <w:r>
        <w:rPr>
          <w:color w:val="FEFEFA"/>
          <w:spacing w:val="12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M</w:t>
      </w:r>
      <w:r>
        <w:rPr>
          <w:color w:val="FEFEFA"/>
          <w:sz w:val="18"/>
          <w:szCs w:val="18"/>
        </w:rPr>
        <w:t>Y</w:t>
      </w:r>
      <w:proofErr w:type="gramEnd"/>
      <w:r>
        <w:rPr>
          <w:color w:val="FEFEFA"/>
          <w:spacing w:val="17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BES</w:t>
      </w:r>
      <w:r>
        <w:rPr>
          <w:color w:val="FEFEFA"/>
          <w:sz w:val="18"/>
          <w:szCs w:val="18"/>
        </w:rPr>
        <w:t>T</w:t>
      </w:r>
      <w:r>
        <w:rPr>
          <w:color w:val="FEFEFA"/>
          <w:spacing w:val="44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FO</w:t>
      </w:r>
      <w:r>
        <w:rPr>
          <w:color w:val="FEFEFA"/>
          <w:sz w:val="18"/>
          <w:szCs w:val="18"/>
        </w:rPr>
        <w:t xml:space="preserve">R </w:t>
      </w:r>
      <w:r>
        <w:rPr>
          <w:color w:val="FEFEFA"/>
          <w:spacing w:val="11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M</w:t>
      </w:r>
      <w:r>
        <w:rPr>
          <w:color w:val="FEFEFA"/>
          <w:sz w:val="18"/>
          <w:szCs w:val="18"/>
        </w:rPr>
        <w:t>Y</w:t>
      </w:r>
      <w:r>
        <w:rPr>
          <w:color w:val="FEFEFA"/>
          <w:spacing w:val="17"/>
          <w:sz w:val="18"/>
          <w:szCs w:val="18"/>
        </w:rPr>
        <w:t xml:space="preserve"> </w:t>
      </w:r>
      <w:r>
        <w:rPr>
          <w:color w:val="FEFEFA"/>
          <w:spacing w:val="13"/>
          <w:w w:val="124"/>
          <w:sz w:val="18"/>
          <w:szCs w:val="18"/>
        </w:rPr>
        <w:t>J</w:t>
      </w:r>
      <w:r>
        <w:rPr>
          <w:color w:val="FEFEFA"/>
          <w:spacing w:val="13"/>
          <w:w w:val="112"/>
          <w:sz w:val="18"/>
          <w:szCs w:val="18"/>
        </w:rPr>
        <w:t>O</w:t>
      </w:r>
      <w:r>
        <w:rPr>
          <w:color w:val="FEFEFA"/>
          <w:spacing w:val="13"/>
          <w:w w:val="107"/>
          <w:sz w:val="18"/>
          <w:szCs w:val="18"/>
        </w:rPr>
        <w:t>B</w:t>
      </w:r>
      <w:r>
        <w:rPr>
          <w:color w:val="FEFEFA"/>
          <w:spacing w:val="13"/>
          <w:w w:val="109"/>
          <w:sz w:val="18"/>
          <w:szCs w:val="18"/>
        </w:rPr>
        <w:t>S</w:t>
      </w:r>
      <w:r>
        <w:rPr>
          <w:color w:val="FEFEFA"/>
          <w:w w:val="79"/>
          <w:sz w:val="18"/>
          <w:szCs w:val="18"/>
        </w:rPr>
        <w:t>.</w:t>
      </w:r>
    </w:p>
    <w:p w14:paraId="1DD11FA6" w14:textId="77777777" w:rsidR="00C32A13" w:rsidRDefault="00973656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AB7E384" w14:textId="77777777" w:rsidR="00C32A13" w:rsidRDefault="00973656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color w:val="2B4454"/>
          <w:spacing w:val="16"/>
          <w:w w:val="120"/>
          <w:sz w:val="23"/>
          <w:szCs w:val="23"/>
        </w:rPr>
        <w:t>2</w:t>
      </w:r>
      <w:r>
        <w:rPr>
          <w:rFonts w:ascii="Calibri" w:eastAsia="Calibri" w:hAnsi="Calibri" w:cs="Calibri"/>
          <w:b/>
          <w:color w:val="2B4454"/>
          <w:spacing w:val="16"/>
          <w:w w:val="138"/>
          <w:sz w:val="23"/>
          <w:szCs w:val="23"/>
        </w:rPr>
        <w:t>0</w:t>
      </w:r>
      <w:r>
        <w:rPr>
          <w:rFonts w:ascii="Calibri" w:eastAsia="Calibri" w:hAnsi="Calibri" w:cs="Calibri"/>
          <w:b/>
          <w:color w:val="2B4454"/>
          <w:spacing w:val="16"/>
          <w:w w:val="79"/>
          <w:sz w:val="23"/>
          <w:szCs w:val="23"/>
        </w:rPr>
        <w:t>1</w:t>
      </w:r>
      <w:r>
        <w:rPr>
          <w:rFonts w:ascii="Calibri" w:eastAsia="Calibri" w:hAnsi="Calibri" w:cs="Calibri"/>
          <w:b/>
          <w:color w:val="2B4454"/>
          <w:spacing w:val="16"/>
          <w:w w:val="140"/>
          <w:sz w:val="23"/>
          <w:szCs w:val="23"/>
        </w:rPr>
        <w:t>4</w:t>
      </w:r>
      <w:r>
        <w:rPr>
          <w:rFonts w:ascii="Calibri" w:eastAsia="Calibri" w:hAnsi="Calibri" w:cs="Calibri"/>
          <w:b/>
          <w:color w:val="2B4454"/>
          <w:spacing w:val="16"/>
          <w:w w:val="130"/>
          <w:sz w:val="23"/>
          <w:szCs w:val="23"/>
        </w:rPr>
        <w:t>-</w:t>
      </w:r>
      <w:r>
        <w:rPr>
          <w:rFonts w:ascii="Calibri" w:eastAsia="Calibri" w:hAnsi="Calibri" w:cs="Calibri"/>
          <w:b/>
          <w:color w:val="2B4454"/>
          <w:spacing w:val="16"/>
          <w:w w:val="120"/>
          <w:sz w:val="23"/>
          <w:szCs w:val="23"/>
        </w:rPr>
        <w:t>2</w:t>
      </w:r>
      <w:r>
        <w:rPr>
          <w:rFonts w:ascii="Calibri" w:eastAsia="Calibri" w:hAnsi="Calibri" w:cs="Calibri"/>
          <w:b/>
          <w:color w:val="2B4454"/>
          <w:spacing w:val="16"/>
          <w:w w:val="138"/>
          <w:sz w:val="23"/>
          <w:szCs w:val="23"/>
        </w:rPr>
        <w:t>0</w:t>
      </w:r>
      <w:r>
        <w:rPr>
          <w:rFonts w:ascii="Calibri" w:eastAsia="Calibri" w:hAnsi="Calibri" w:cs="Calibri"/>
          <w:b/>
          <w:color w:val="2B4454"/>
          <w:spacing w:val="16"/>
          <w:w w:val="79"/>
          <w:sz w:val="23"/>
          <w:szCs w:val="23"/>
        </w:rPr>
        <w:t>1</w:t>
      </w:r>
      <w:r>
        <w:rPr>
          <w:rFonts w:ascii="Calibri" w:eastAsia="Calibri" w:hAnsi="Calibri" w:cs="Calibri"/>
          <w:b/>
          <w:color w:val="2B4454"/>
          <w:w w:val="126"/>
          <w:sz w:val="23"/>
          <w:szCs w:val="23"/>
        </w:rPr>
        <w:t>7</w:t>
      </w:r>
    </w:p>
    <w:p w14:paraId="7BA03257" w14:textId="77777777" w:rsidR="00C32A13" w:rsidRDefault="00C32A13">
      <w:pPr>
        <w:spacing w:line="200" w:lineRule="exact"/>
      </w:pPr>
    </w:p>
    <w:p w14:paraId="4BB82951" w14:textId="77777777" w:rsidR="00C32A13" w:rsidRDefault="00C32A13">
      <w:pPr>
        <w:spacing w:line="200" w:lineRule="exact"/>
      </w:pPr>
    </w:p>
    <w:p w14:paraId="7315F00C" w14:textId="77777777" w:rsidR="00C32A13" w:rsidRDefault="00C32A13">
      <w:pPr>
        <w:spacing w:before="16" w:line="260" w:lineRule="exact"/>
        <w:rPr>
          <w:sz w:val="26"/>
          <w:szCs w:val="26"/>
        </w:rPr>
      </w:pPr>
    </w:p>
    <w:p w14:paraId="2BA70495" w14:textId="77777777" w:rsidR="00C32A13" w:rsidRDefault="00973656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color w:val="2B4454"/>
          <w:spacing w:val="16"/>
          <w:w w:val="120"/>
          <w:sz w:val="23"/>
          <w:szCs w:val="23"/>
        </w:rPr>
        <w:t>2</w:t>
      </w:r>
      <w:r>
        <w:rPr>
          <w:rFonts w:ascii="Calibri" w:eastAsia="Calibri" w:hAnsi="Calibri" w:cs="Calibri"/>
          <w:b/>
          <w:color w:val="2B4454"/>
          <w:spacing w:val="16"/>
          <w:w w:val="138"/>
          <w:sz w:val="23"/>
          <w:szCs w:val="23"/>
        </w:rPr>
        <w:t>0</w:t>
      </w:r>
      <w:r>
        <w:rPr>
          <w:rFonts w:ascii="Calibri" w:eastAsia="Calibri" w:hAnsi="Calibri" w:cs="Calibri"/>
          <w:b/>
          <w:color w:val="2B4454"/>
          <w:spacing w:val="16"/>
          <w:w w:val="79"/>
          <w:sz w:val="23"/>
          <w:szCs w:val="23"/>
        </w:rPr>
        <w:t>1</w:t>
      </w:r>
      <w:r>
        <w:rPr>
          <w:rFonts w:ascii="Calibri" w:eastAsia="Calibri" w:hAnsi="Calibri" w:cs="Calibri"/>
          <w:b/>
          <w:color w:val="2B4454"/>
          <w:spacing w:val="16"/>
          <w:w w:val="126"/>
          <w:sz w:val="23"/>
          <w:szCs w:val="23"/>
        </w:rPr>
        <w:t>7</w:t>
      </w:r>
      <w:r>
        <w:rPr>
          <w:rFonts w:ascii="Calibri" w:eastAsia="Calibri" w:hAnsi="Calibri" w:cs="Calibri"/>
          <w:b/>
          <w:color w:val="2B4454"/>
          <w:spacing w:val="16"/>
          <w:w w:val="130"/>
          <w:sz w:val="23"/>
          <w:szCs w:val="23"/>
        </w:rPr>
        <w:t>-</w:t>
      </w:r>
      <w:r>
        <w:rPr>
          <w:rFonts w:ascii="Calibri" w:eastAsia="Calibri" w:hAnsi="Calibri" w:cs="Calibri"/>
          <w:b/>
          <w:color w:val="2B4454"/>
          <w:spacing w:val="16"/>
          <w:w w:val="120"/>
          <w:sz w:val="23"/>
          <w:szCs w:val="23"/>
        </w:rPr>
        <w:t>2</w:t>
      </w:r>
      <w:r>
        <w:rPr>
          <w:rFonts w:ascii="Calibri" w:eastAsia="Calibri" w:hAnsi="Calibri" w:cs="Calibri"/>
          <w:b/>
          <w:color w:val="2B4454"/>
          <w:spacing w:val="16"/>
          <w:w w:val="138"/>
          <w:sz w:val="23"/>
          <w:szCs w:val="23"/>
        </w:rPr>
        <w:t>0</w:t>
      </w:r>
      <w:r>
        <w:rPr>
          <w:rFonts w:ascii="Calibri" w:eastAsia="Calibri" w:hAnsi="Calibri" w:cs="Calibri"/>
          <w:b/>
          <w:color w:val="2B4454"/>
          <w:spacing w:val="16"/>
          <w:w w:val="120"/>
          <w:sz w:val="23"/>
          <w:szCs w:val="23"/>
        </w:rPr>
        <w:t>2</w:t>
      </w:r>
      <w:r>
        <w:rPr>
          <w:rFonts w:ascii="Calibri" w:eastAsia="Calibri" w:hAnsi="Calibri" w:cs="Calibri"/>
          <w:b/>
          <w:color w:val="2B4454"/>
          <w:w w:val="138"/>
          <w:sz w:val="23"/>
          <w:szCs w:val="23"/>
        </w:rPr>
        <w:t>0</w:t>
      </w:r>
    </w:p>
    <w:p w14:paraId="4167844C" w14:textId="77777777" w:rsidR="00C32A13" w:rsidRDefault="00C32A13">
      <w:pPr>
        <w:spacing w:line="200" w:lineRule="exact"/>
      </w:pPr>
    </w:p>
    <w:p w14:paraId="3B4B2BFB" w14:textId="77777777" w:rsidR="00C32A13" w:rsidRDefault="00C32A13">
      <w:pPr>
        <w:spacing w:line="200" w:lineRule="exact"/>
      </w:pPr>
    </w:p>
    <w:p w14:paraId="4DE303E4" w14:textId="77777777" w:rsidR="00C32A13" w:rsidRDefault="00C32A13">
      <w:pPr>
        <w:spacing w:before="16" w:line="260" w:lineRule="exact"/>
        <w:rPr>
          <w:sz w:val="26"/>
          <w:szCs w:val="26"/>
        </w:rPr>
      </w:pPr>
    </w:p>
    <w:p w14:paraId="19191527" w14:textId="77777777" w:rsidR="00C32A13" w:rsidRDefault="00973656">
      <w:pPr>
        <w:ind w:right="-5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color w:val="2B4454"/>
          <w:spacing w:val="16"/>
          <w:w w:val="120"/>
          <w:sz w:val="23"/>
          <w:szCs w:val="23"/>
        </w:rPr>
        <w:t>2</w:t>
      </w:r>
      <w:r>
        <w:rPr>
          <w:rFonts w:ascii="Calibri" w:eastAsia="Calibri" w:hAnsi="Calibri" w:cs="Calibri"/>
          <w:b/>
          <w:color w:val="2B4454"/>
          <w:spacing w:val="16"/>
          <w:w w:val="138"/>
          <w:sz w:val="23"/>
          <w:szCs w:val="23"/>
        </w:rPr>
        <w:t>0</w:t>
      </w:r>
      <w:r>
        <w:rPr>
          <w:rFonts w:ascii="Calibri" w:eastAsia="Calibri" w:hAnsi="Calibri" w:cs="Calibri"/>
          <w:b/>
          <w:color w:val="2B4454"/>
          <w:spacing w:val="16"/>
          <w:w w:val="120"/>
          <w:sz w:val="23"/>
          <w:szCs w:val="23"/>
        </w:rPr>
        <w:t>2</w:t>
      </w:r>
      <w:r>
        <w:rPr>
          <w:rFonts w:ascii="Calibri" w:eastAsia="Calibri" w:hAnsi="Calibri" w:cs="Calibri"/>
          <w:b/>
          <w:color w:val="2B4454"/>
          <w:spacing w:val="16"/>
          <w:w w:val="138"/>
          <w:sz w:val="23"/>
          <w:szCs w:val="23"/>
        </w:rPr>
        <w:t>0</w:t>
      </w:r>
      <w:r>
        <w:rPr>
          <w:rFonts w:ascii="Calibri" w:eastAsia="Calibri" w:hAnsi="Calibri" w:cs="Calibri"/>
          <w:b/>
          <w:color w:val="2B4454"/>
          <w:spacing w:val="16"/>
          <w:w w:val="130"/>
          <w:sz w:val="23"/>
          <w:szCs w:val="23"/>
        </w:rPr>
        <w:t>-</w:t>
      </w:r>
      <w:r>
        <w:rPr>
          <w:rFonts w:ascii="Calibri" w:eastAsia="Calibri" w:hAnsi="Calibri" w:cs="Calibri"/>
          <w:b/>
          <w:color w:val="2B4454"/>
          <w:spacing w:val="16"/>
          <w:w w:val="120"/>
          <w:sz w:val="23"/>
          <w:szCs w:val="23"/>
        </w:rPr>
        <w:t>2</w:t>
      </w:r>
      <w:r>
        <w:rPr>
          <w:rFonts w:ascii="Calibri" w:eastAsia="Calibri" w:hAnsi="Calibri" w:cs="Calibri"/>
          <w:b/>
          <w:color w:val="2B4454"/>
          <w:spacing w:val="16"/>
          <w:w w:val="138"/>
          <w:sz w:val="23"/>
          <w:szCs w:val="23"/>
        </w:rPr>
        <w:t>0</w:t>
      </w:r>
      <w:r>
        <w:rPr>
          <w:rFonts w:ascii="Calibri" w:eastAsia="Calibri" w:hAnsi="Calibri" w:cs="Calibri"/>
          <w:b/>
          <w:color w:val="2B4454"/>
          <w:spacing w:val="16"/>
          <w:w w:val="120"/>
          <w:sz w:val="23"/>
          <w:szCs w:val="23"/>
        </w:rPr>
        <w:t>2</w:t>
      </w:r>
      <w:r>
        <w:rPr>
          <w:rFonts w:ascii="Calibri" w:eastAsia="Calibri" w:hAnsi="Calibri" w:cs="Calibri"/>
          <w:b/>
          <w:color w:val="2B4454"/>
          <w:w w:val="140"/>
          <w:sz w:val="23"/>
          <w:szCs w:val="23"/>
        </w:rPr>
        <w:t>4</w:t>
      </w:r>
    </w:p>
    <w:p w14:paraId="724D2C0B" w14:textId="5B9B0BF7" w:rsidR="00C32A13" w:rsidRDefault="00973656">
      <w:pPr>
        <w:spacing w:before="72" w:line="278" w:lineRule="auto"/>
        <w:ind w:left="99" w:right="1336"/>
        <w:rPr>
          <w:sz w:val="18"/>
          <w:szCs w:val="18"/>
        </w:rPr>
      </w:pPr>
      <w:r>
        <w:br w:type="column"/>
      </w:r>
      <w:proofErr w:type="gramStart"/>
      <w:r>
        <w:rPr>
          <w:color w:val="2B4454"/>
          <w:spacing w:val="13"/>
          <w:w w:val="124"/>
          <w:sz w:val="18"/>
          <w:szCs w:val="18"/>
        </w:rPr>
        <w:t>J</w:t>
      </w:r>
      <w:r>
        <w:rPr>
          <w:color w:val="2B4454"/>
          <w:spacing w:val="13"/>
          <w:w w:val="106"/>
          <w:sz w:val="18"/>
          <w:szCs w:val="18"/>
        </w:rPr>
        <w:t>U</w:t>
      </w:r>
      <w:r>
        <w:rPr>
          <w:color w:val="2B4454"/>
          <w:spacing w:val="13"/>
          <w:w w:val="110"/>
          <w:sz w:val="18"/>
          <w:szCs w:val="18"/>
        </w:rPr>
        <w:t>N</w:t>
      </w:r>
      <w:r>
        <w:rPr>
          <w:color w:val="2B4454"/>
          <w:spacing w:val="13"/>
          <w:w w:val="87"/>
          <w:sz w:val="18"/>
          <w:szCs w:val="18"/>
        </w:rPr>
        <w:t>I</w:t>
      </w:r>
      <w:r>
        <w:rPr>
          <w:color w:val="2B4454"/>
          <w:spacing w:val="13"/>
          <w:w w:val="112"/>
          <w:sz w:val="18"/>
          <w:szCs w:val="18"/>
        </w:rPr>
        <w:t>O</w:t>
      </w:r>
      <w:r>
        <w:rPr>
          <w:color w:val="2B4454"/>
          <w:w w:val="108"/>
          <w:sz w:val="18"/>
          <w:szCs w:val="18"/>
        </w:rPr>
        <w:t>R</w:t>
      </w:r>
      <w:r>
        <w:rPr>
          <w:color w:val="2B4454"/>
          <w:sz w:val="18"/>
          <w:szCs w:val="18"/>
        </w:rPr>
        <w:t xml:space="preserve"> </w:t>
      </w:r>
      <w:r>
        <w:rPr>
          <w:color w:val="2B4454"/>
          <w:spacing w:val="-15"/>
          <w:sz w:val="18"/>
          <w:szCs w:val="18"/>
        </w:rPr>
        <w:t xml:space="preserve"> </w:t>
      </w:r>
      <w:r>
        <w:rPr>
          <w:color w:val="2B4454"/>
          <w:spacing w:val="13"/>
          <w:sz w:val="18"/>
          <w:szCs w:val="18"/>
        </w:rPr>
        <w:t>HIG</w:t>
      </w:r>
      <w:r>
        <w:rPr>
          <w:color w:val="2B4454"/>
          <w:sz w:val="18"/>
          <w:szCs w:val="18"/>
        </w:rPr>
        <w:t>H</w:t>
      </w:r>
      <w:proofErr w:type="gramEnd"/>
      <w:r>
        <w:rPr>
          <w:color w:val="2B4454"/>
          <w:sz w:val="18"/>
          <w:szCs w:val="18"/>
        </w:rPr>
        <w:t xml:space="preserve"> </w:t>
      </w:r>
      <w:r>
        <w:rPr>
          <w:color w:val="2B4454"/>
          <w:spacing w:val="6"/>
          <w:sz w:val="18"/>
          <w:szCs w:val="18"/>
        </w:rPr>
        <w:t xml:space="preserve"> </w:t>
      </w:r>
      <w:r>
        <w:rPr>
          <w:color w:val="2B4454"/>
          <w:spacing w:val="13"/>
          <w:w w:val="109"/>
          <w:sz w:val="18"/>
          <w:szCs w:val="18"/>
        </w:rPr>
        <w:t>S</w:t>
      </w:r>
      <w:r>
        <w:rPr>
          <w:color w:val="2B4454"/>
          <w:spacing w:val="13"/>
          <w:w w:val="105"/>
          <w:sz w:val="18"/>
          <w:szCs w:val="18"/>
        </w:rPr>
        <w:t>C</w:t>
      </w:r>
      <w:r>
        <w:rPr>
          <w:color w:val="2B4454"/>
          <w:spacing w:val="13"/>
          <w:w w:val="109"/>
          <w:sz w:val="18"/>
          <w:szCs w:val="18"/>
        </w:rPr>
        <w:t>H</w:t>
      </w:r>
      <w:r>
        <w:rPr>
          <w:color w:val="2B4454"/>
          <w:spacing w:val="13"/>
          <w:w w:val="112"/>
          <w:sz w:val="18"/>
          <w:szCs w:val="18"/>
        </w:rPr>
        <w:t>OO</w:t>
      </w:r>
      <w:r>
        <w:rPr>
          <w:color w:val="2B4454"/>
          <w:w w:val="84"/>
          <w:sz w:val="18"/>
          <w:szCs w:val="18"/>
        </w:rPr>
        <w:t xml:space="preserve">L </w:t>
      </w:r>
      <w:r>
        <w:rPr>
          <w:color w:val="2B4454"/>
          <w:spacing w:val="13"/>
          <w:sz w:val="18"/>
          <w:szCs w:val="18"/>
        </w:rPr>
        <w:t>SM</w:t>
      </w:r>
      <w:r>
        <w:rPr>
          <w:color w:val="2B4454"/>
          <w:sz w:val="18"/>
          <w:szCs w:val="18"/>
        </w:rPr>
        <w:t xml:space="preserve">P </w:t>
      </w:r>
      <w:r>
        <w:rPr>
          <w:color w:val="2B4454"/>
          <w:spacing w:val="19"/>
          <w:sz w:val="18"/>
          <w:szCs w:val="18"/>
        </w:rPr>
        <w:t xml:space="preserve"> </w:t>
      </w:r>
      <w:r>
        <w:rPr>
          <w:color w:val="2B4454"/>
          <w:spacing w:val="13"/>
          <w:sz w:val="18"/>
          <w:szCs w:val="18"/>
        </w:rPr>
        <w:t>NEGER</w:t>
      </w:r>
      <w:r>
        <w:rPr>
          <w:color w:val="2B4454"/>
          <w:sz w:val="18"/>
          <w:szCs w:val="18"/>
        </w:rPr>
        <w:t xml:space="preserve">I </w:t>
      </w:r>
      <w:r>
        <w:rPr>
          <w:color w:val="2B4454"/>
          <w:spacing w:val="18"/>
          <w:sz w:val="18"/>
          <w:szCs w:val="18"/>
        </w:rPr>
        <w:t xml:space="preserve"> </w:t>
      </w:r>
      <w:r>
        <w:rPr>
          <w:color w:val="2B4454"/>
          <w:sz w:val="18"/>
          <w:szCs w:val="18"/>
        </w:rPr>
        <w:t>2</w:t>
      </w:r>
      <w:r>
        <w:rPr>
          <w:color w:val="2B4454"/>
          <w:spacing w:val="44"/>
          <w:sz w:val="18"/>
          <w:szCs w:val="18"/>
        </w:rPr>
        <w:t xml:space="preserve"> </w:t>
      </w:r>
      <w:r>
        <w:rPr>
          <w:color w:val="2B4454"/>
          <w:spacing w:val="13"/>
          <w:w w:val="105"/>
          <w:sz w:val="18"/>
          <w:szCs w:val="18"/>
        </w:rPr>
        <w:t>C</w:t>
      </w:r>
      <w:r>
        <w:rPr>
          <w:color w:val="2B4454"/>
          <w:spacing w:val="13"/>
          <w:w w:val="106"/>
          <w:sz w:val="18"/>
          <w:szCs w:val="18"/>
        </w:rPr>
        <w:t>E</w:t>
      </w:r>
      <w:r>
        <w:rPr>
          <w:color w:val="2B4454"/>
          <w:spacing w:val="13"/>
          <w:w w:val="120"/>
          <w:sz w:val="18"/>
          <w:szCs w:val="18"/>
        </w:rPr>
        <w:t>P</w:t>
      </w:r>
      <w:r>
        <w:rPr>
          <w:color w:val="2B4454"/>
          <w:w w:val="106"/>
          <w:sz w:val="18"/>
          <w:szCs w:val="18"/>
        </w:rPr>
        <w:t>U</w:t>
      </w:r>
    </w:p>
    <w:p w14:paraId="159F88A7" w14:textId="77777777" w:rsidR="00C32A13" w:rsidRDefault="00C32A13">
      <w:pPr>
        <w:spacing w:before="8" w:line="180" w:lineRule="exact"/>
        <w:rPr>
          <w:sz w:val="19"/>
          <w:szCs w:val="19"/>
        </w:rPr>
      </w:pPr>
    </w:p>
    <w:p w14:paraId="244A1C74" w14:textId="77777777" w:rsidR="00C32A13" w:rsidRDefault="00C32A13">
      <w:pPr>
        <w:spacing w:line="200" w:lineRule="exact"/>
      </w:pPr>
    </w:p>
    <w:p w14:paraId="4A3240F1" w14:textId="77777777" w:rsidR="00C32A13" w:rsidRDefault="00973656">
      <w:pPr>
        <w:spacing w:line="278" w:lineRule="auto"/>
        <w:ind w:left="78" w:right="1355"/>
        <w:rPr>
          <w:sz w:val="18"/>
          <w:szCs w:val="18"/>
        </w:rPr>
      </w:pPr>
      <w:proofErr w:type="gramStart"/>
      <w:r>
        <w:rPr>
          <w:color w:val="2B4454"/>
          <w:spacing w:val="13"/>
          <w:sz w:val="18"/>
          <w:szCs w:val="18"/>
        </w:rPr>
        <w:t>SENIO</w:t>
      </w:r>
      <w:r>
        <w:rPr>
          <w:color w:val="2B4454"/>
          <w:sz w:val="18"/>
          <w:szCs w:val="18"/>
        </w:rPr>
        <w:t xml:space="preserve">R </w:t>
      </w:r>
      <w:r>
        <w:rPr>
          <w:color w:val="2B4454"/>
          <w:spacing w:val="31"/>
          <w:sz w:val="18"/>
          <w:szCs w:val="18"/>
        </w:rPr>
        <w:t xml:space="preserve"> </w:t>
      </w:r>
      <w:r>
        <w:rPr>
          <w:color w:val="2B4454"/>
          <w:spacing w:val="13"/>
          <w:sz w:val="18"/>
          <w:szCs w:val="18"/>
        </w:rPr>
        <w:t>HIG</w:t>
      </w:r>
      <w:r>
        <w:rPr>
          <w:color w:val="2B4454"/>
          <w:sz w:val="18"/>
          <w:szCs w:val="18"/>
        </w:rPr>
        <w:t>H</w:t>
      </w:r>
      <w:proofErr w:type="gramEnd"/>
      <w:r>
        <w:rPr>
          <w:color w:val="2B4454"/>
          <w:sz w:val="18"/>
          <w:szCs w:val="18"/>
        </w:rPr>
        <w:t xml:space="preserve"> </w:t>
      </w:r>
      <w:r>
        <w:rPr>
          <w:color w:val="2B4454"/>
          <w:spacing w:val="6"/>
          <w:sz w:val="18"/>
          <w:szCs w:val="18"/>
        </w:rPr>
        <w:t xml:space="preserve"> </w:t>
      </w:r>
      <w:r>
        <w:rPr>
          <w:color w:val="2B4454"/>
          <w:spacing w:val="13"/>
          <w:w w:val="109"/>
          <w:sz w:val="18"/>
          <w:szCs w:val="18"/>
        </w:rPr>
        <w:t>S</w:t>
      </w:r>
      <w:r>
        <w:rPr>
          <w:color w:val="2B4454"/>
          <w:spacing w:val="13"/>
          <w:w w:val="105"/>
          <w:sz w:val="18"/>
          <w:szCs w:val="18"/>
        </w:rPr>
        <w:t>C</w:t>
      </w:r>
      <w:r>
        <w:rPr>
          <w:color w:val="2B4454"/>
          <w:spacing w:val="13"/>
          <w:w w:val="109"/>
          <w:sz w:val="18"/>
          <w:szCs w:val="18"/>
        </w:rPr>
        <w:t>H</w:t>
      </w:r>
      <w:r>
        <w:rPr>
          <w:color w:val="2B4454"/>
          <w:spacing w:val="13"/>
          <w:w w:val="112"/>
          <w:sz w:val="18"/>
          <w:szCs w:val="18"/>
        </w:rPr>
        <w:t>OO</w:t>
      </w:r>
      <w:r>
        <w:rPr>
          <w:color w:val="2B4454"/>
          <w:w w:val="84"/>
          <w:sz w:val="18"/>
          <w:szCs w:val="18"/>
        </w:rPr>
        <w:t xml:space="preserve">L </w:t>
      </w:r>
      <w:r>
        <w:rPr>
          <w:color w:val="2B4454"/>
          <w:spacing w:val="13"/>
          <w:sz w:val="18"/>
          <w:szCs w:val="18"/>
        </w:rPr>
        <w:t>SM</w:t>
      </w:r>
      <w:r>
        <w:rPr>
          <w:color w:val="2B4454"/>
          <w:sz w:val="18"/>
          <w:szCs w:val="18"/>
        </w:rPr>
        <w:t>A</w:t>
      </w:r>
      <w:r>
        <w:rPr>
          <w:color w:val="2B4454"/>
          <w:spacing w:val="43"/>
          <w:sz w:val="18"/>
          <w:szCs w:val="18"/>
        </w:rPr>
        <w:t xml:space="preserve"> </w:t>
      </w:r>
      <w:r>
        <w:rPr>
          <w:color w:val="2B4454"/>
          <w:spacing w:val="13"/>
          <w:sz w:val="18"/>
          <w:szCs w:val="18"/>
        </w:rPr>
        <w:t>NEGER</w:t>
      </w:r>
      <w:r>
        <w:rPr>
          <w:color w:val="2B4454"/>
          <w:sz w:val="18"/>
          <w:szCs w:val="18"/>
        </w:rPr>
        <w:t xml:space="preserve">I </w:t>
      </w:r>
      <w:r>
        <w:rPr>
          <w:color w:val="2B4454"/>
          <w:spacing w:val="18"/>
          <w:sz w:val="18"/>
          <w:szCs w:val="18"/>
        </w:rPr>
        <w:t xml:space="preserve"> </w:t>
      </w:r>
      <w:r>
        <w:rPr>
          <w:color w:val="2B4454"/>
          <w:w w:val="74"/>
          <w:sz w:val="18"/>
          <w:szCs w:val="18"/>
        </w:rPr>
        <w:t xml:space="preserve">1 </w:t>
      </w:r>
      <w:r>
        <w:rPr>
          <w:color w:val="2B4454"/>
          <w:spacing w:val="8"/>
          <w:w w:val="74"/>
          <w:sz w:val="18"/>
          <w:szCs w:val="18"/>
        </w:rPr>
        <w:t xml:space="preserve"> </w:t>
      </w:r>
      <w:r>
        <w:rPr>
          <w:color w:val="2B4454"/>
          <w:spacing w:val="13"/>
          <w:w w:val="105"/>
          <w:sz w:val="18"/>
          <w:szCs w:val="18"/>
        </w:rPr>
        <w:t>C</w:t>
      </w:r>
      <w:r>
        <w:rPr>
          <w:color w:val="2B4454"/>
          <w:spacing w:val="13"/>
          <w:w w:val="106"/>
          <w:sz w:val="18"/>
          <w:szCs w:val="18"/>
        </w:rPr>
        <w:t>E</w:t>
      </w:r>
      <w:r>
        <w:rPr>
          <w:color w:val="2B4454"/>
          <w:spacing w:val="13"/>
          <w:w w:val="120"/>
          <w:sz w:val="18"/>
          <w:szCs w:val="18"/>
        </w:rPr>
        <w:t>P</w:t>
      </w:r>
      <w:r>
        <w:rPr>
          <w:color w:val="2B4454"/>
          <w:w w:val="106"/>
          <w:sz w:val="18"/>
          <w:szCs w:val="18"/>
        </w:rPr>
        <w:t xml:space="preserve">U </w:t>
      </w:r>
      <w:r>
        <w:rPr>
          <w:color w:val="2B4454"/>
          <w:spacing w:val="13"/>
          <w:sz w:val="18"/>
          <w:szCs w:val="18"/>
        </w:rPr>
        <w:t>(MAJO</w:t>
      </w:r>
      <w:r>
        <w:rPr>
          <w:color w:val="2B4454"/>
          <w:sz w:val="18"/>
          <w:szCs w:val="18"/>
        </w:rPr>
        <w:t xml:space="preserve">R </w:t>
      </w:r>
      <w:r>
        <w:rPr>
          <w:color w:val="2B4454"/>
          <w:spacing w:val="24"/>
          <w:sz w:val="18"/>
          <w:szCs w:val="18"/>
        </w:rPr>
        <w:t xml:space="preserve"> </w:t>
      </w:r>
      <w:r>
        <w:rPr>
          <w:color w:val="2B4454"/>
          <w:w w:val="70"/>
          <w:sz w:val="18"/>
          <w:szCs w:val="18"/>
        </w:rPr>
        <w:t xml:space="preserve">: </w:t>
      </w:r>
      <w:r>
        <w:rPr>
          <w:color w:val="2B4454"/>
          <w:spacing w:val="12"/>
          <w:w w:val="70"/>
          <w:sz w:val="18"/>
          <w:szCs w:val="18"/>
        </w:rPr>
        <w:t xml:space="preserve"> </w:t>
      </w:r>
      <w:r>
        <w:rPr>
          <w:color w:val="2B4454"/>
          <w:spacing w:val="13"/>
          <w:w w:val="109"/>
          <w:sz w:val="18"/>
          <w:szCs w:val="18"/>
        </w:rPr>
        <w:t>S</w:t>
      </w:r>
      <w:r>
        <w:rPr>
          <w:color w:val="2B4454"/>
          <w:spacing w:val="13"/>
          <w:w w:val="105"/>
          <w:sz w:val="18"/>
          <w:szCs w:val="18"/>
        </w:rPr>
        <w:t>C</w:t>
      </w:r>
      <w:r>
        <w:rPr>
          <w:color w:val="2B4454"/>
          <w:spacing w:val="13"/>
          <w:w w:val="87"/>
          <w:sz w:val="18"/>
          <w:szCs w:val="18"/>
        </w:rPr>
        <w:t>I</w:t>
      </w:r>
      <w:r>
        <w:rPr>
          <w:color w:val="2B4454"/>
          <w:spacing w:val="13"/>
          <w:w w:val="106"/>
          <w:sz w:val="18"/>
          <w:szCs w:val="18"/>
        </w:rPr>
        <w:t>E</w:t>
      </w:r>
      <w:r>
        <w:rPr>
          <w:color w:val="2B4454"/>
          <w:spacing w:val="13"/>
          <w:w w:val="110"/>
          <w:sz w:val="18"/>
          <w:szCs w:val="18"/>
        </w:rPr>
        <w:t>N</w:t>
      </w:r>
      <w:r>
        <w:rPr>
          <w:color w:val="2B4454"/>
          <w:spacing w:val="13"/>
          <w:w w:val="105"/>
          <w:sz w:val="18"/>
          <w:szCs w:val="18"/>
        </w:rPr>
        <w:t>C</w:t>
      </w:r>
      <w:r>
        <w:rPr>
          <w:color w:val="2B4454"/>
          <w:spacing w:val="13"/>
          <w:w w:val="106"/>
          <w:sz w:val="18"/>
          <w:szCs w:val="18"/>
        </w:rPr>
        <w:t>E</w:t>
      </w:r>
      <w:r>
        <w:rPr>
          <w:color w:val="2B4454"/>
          <w:w w:val="95"/>
          <w:sz w:val="18"/>
          <w:szCs w:val="18"/>
        </w:rPr>
        <w:t>)</w:t>
      </w:r>
    </w:p>
    <w:p w14:paraId="04F23D3D" w14:textId="77777777" w:rsidR="00C32A13" w:rsidRDefault="00C32A13">
      <w:pPr>
        <w:spacing w:before="1" w:line="120" w:lineRule="exact"/>
        <w:rPr>
          <w:sz w:val="12"/>
          <w:szCs w:val="12"/>
        </w:rPr>
      </w:pPr>
    </w:p>
    <w:p w14:paraId="5C23FEE9" w14:textId="77777777" w:rsidR="00C32A13" w:rsidRDefault="00C32A13">
      <w:pPr>
        <w:spacing w:line="200" w:lineRule="exact"/>
      </w:pPr>
    </w:p>
    <w:p w14:paraId="6BF721DC" w14:textId="77777777" w:rsidR="00C32A13" w:rsidRDefault="00973656">
      <w:pPr>
        <w:rPr>
          <w:sz w:val="18"/>
          <w:szCs w:val="18"/>
        </w:rPr>
      </w:pPr>
      <w:r>
        <w:rPr>
          <w:color w:val="2B4454"/>
          <w:spacing w:val="13"/>
          <w:sz w:val="18"/>
          <w:szCs w:val="18"/>
        </w:rPr>
        <w:t>UNIVERSIT</w:t>
      </w:r>
      <w:r>
        <w:rPr>
          <w:color w:val="2B4454"/>
          <w:sz w:val="18"/>
          <w:szCs w:val="18"/>
        </w:rPr>
        <w:t>Y</w:t>
      </w:r>
      <w:r>
        <w:rPr>
          <w:color w:val="2B4454"/>
          <w:spacing w:val="22"/>
          <w:sz w:val="18"/>
          <w:szCs w:val="18"/>
        </w:rPr>
        <w:t xml:space="preserve"> </w:t>
      </w:r>
      <w:r>
        <w:rPr>
          <w:color w:val="2B4454"/>
          <w:spacing w:val="13"/>
          <w:w w:val="84"/>
          <w:sz w:val="18"/>
          <w:szCs w:val="18"/>
        </w:rPr>
        <w:t>L</w:t>
      </w:r>
      <w:r>
        <w:rPr>
          <w:color w:val="2B4454"/>
          <w:spacing w:val="13"/>
          <w:w w:val="106"/>
          <w:sz w:val="18"/>
          <w:szCs w:val="18"/>
        </w:rPr>
        <w:t>E</w:t>
      </w:r>
      <w:r>
        <w:rPr>
          <w:color w:val="2B4454"/>
          <w:spacing w:val="13"/>
          <w:w w:val="105"/>
          <w:sz w:val="18"/>
          <w:szCs w:val="18"/>
        </w:rPr>
        <w:t>C</w:t>
      </w:r>
      <w:r>
        <w:rPr>
          <w:color w:val="2B4454"/>
          <w:spacing w:val="13"/>
          <w:w w:val="91"/>
          <w:sz w:val="18"/>
          <w:szCs w:val="18"/>
        </w:rPr>
        <w:t>T</w:t>
      </w:r>
      <w:r>
        <w:rPr>
          <w:color w:val="2B4454"/>
          <w:spacing w:val="13"/>
          <w:w w:val="106"/>
          <w:sz w:val="18"/>
          <w:szCs w:val="18"/>
        </w:rPr>
        <w:t>U</w:t>
      </w:r>
      <w:r>
        <w:rPr>
          <w:color w:val="2B4454"/>
          <w:spacing w:val="13"/>
          <w:w w:val="108"/>
          <w:sz w:val="18"/>
          <w:szCs w:val="18"/>
        </w:rPr>
        <w:t>R</w:t>
      </w:r>
      <w:r>
        <w:rPr>
          <w:color w:val="2B4454"/>
          <w:w w:val="106"/>
          <w:sz w:val="18"/>
          <w:szCs w:val="18"/>
        </w:rPr>
        <w:t>E</w:t>
      </w:r>
    </w:p>
    <w:p w14:paraId="02DAE060" w14:textId="77777777" w:rsidR="00C32A13" w:rsidRDefault="00E22A1B">
      <w:pPr>
        <w:spacing w:before="33"/>
        <w:rPr>
          <w:sz w:val="18"/>
          <w:szCs w:val="18"/>
        </w:rPr>
      </w:pPr>
      <w:r>
        <w:pict w14:anchorId="7D8F6BA8">
          <v:group id="_x0000_s1078" style="position:absolute;margin-left:258.85pt;margin-top:37.95pt;width:264pt;height:27.75pt;z-index:-251652096;mso-position-horizontal-relative:page" coordorigin="5177,759" coordsize="5280,555">
            <v:shape id="_x0000_s1079" style="position:absolute;left:5177;top:759;width:5280;height:555" coordorigin="5177,759" coordsize="5280,555" path="m5177,759r5280,l10457,1314r-5280,l5177,759xe" fillcolor="#80b6ff" stroked="f">
              <v:path arrowok="t"/>
            </v:shape>
            <w10:wrap anchorx="page"/>
          </v:group>
        </w:pict>
      </w:r>
      <w:proofErr w:type="gramStart"/>
      <w:r w:rsidR="00973656">
        <w:rPr>
          <w:color w:val="2B4454"/>
          <w:spacing w:val="13"/>
          <w:sz w:val="18"/>
          <w:szCs w:val="18"/>
        </w:rPr>
        <w:t>UNIVERSITA</w:t>
      </w:r>
      <w:r w:rsidR="00973656">
        <w:rPr>
          <w:color w:val="2B4454"/>
          <w:sz w:val="18"/>
          <w:szCs w:val="18"/>
        </w:rPr>
        <w:t xml:space="preserve">S </w:t>
      </w:r>
      <w:r w:rsidR="00973656">
        <w:rPr>
          <w:color w:val="2B4454"/>
          <w:spacing w:val="3"/>
          <w:sz w:val="18"/>
          <w:szCs w:val="18"/>
        </w:rPr>
        <w:t xml:space="preserve"> </w:t>
      </w:r>
      <w:r w:rsidR="00973656">
        <w:rPr>
          <w:color w:val="2B4454"/>
          <w:spacing w:val="13"/>
          <w:sz w:val="18"/>
          <w:szCs w:val="18"/>
        </w:rPr>
        <w:t>DIA</w:t>
      </w:r>
      <w:r w:rsidR="00973656">
        <w:rPr>
          <w:color w:val="2B4454"/>
          <w:sz w:val="18"/>
          <w:szCs w:val="18"/>
        </w:rPr>
        <w:t>N</w:t>
      </w:r>
      <w:proofErr w:type="gramEnd"/>
      <w:r w:rsidR="00973656">
        <w:rPr>
          <w:color w:val="2B4454"/>
          <w:sz w:val="18"/>
          <w:szCs w:val="18"/>
        </w:rPr>
        <w:t xml:space="preserve"> </w:t>
      </w:r>
      <w:r w:rsidR="00973656">
        <w:rPr>
          <w:color w:val="2B4454"/>
          <w:spacing w:val="1"/>
          <w:sz w:val="18"/>
          <w:szCs w:val="18"/>
        </w:rPr>
        <w:t xml:space="preserve"> </w:t>
      </w:r>
      <w:r w:rsidR="00973656">
        <w:rPr>
          <w:color w:val="2B4454"/>
          <w:spacing w:val="13"/>
          <w:w w:val="110"/>
          <w:sz w:val="18"/>
          <w:szCs w:val="18"/>
        </w:rPr>
        <w:t>N</w:t>
      </w:r>
      <w:r w:rsidR="00973656">
        <w:rPr>
          <w:color w:val="2B4454"/>
          <w:spacing w:val="13"/>
          <w:w w:val="106"/>
          <w:sz w:val="18"/>
          <w:szCs w:val="18"/>
        </w:rPr>
        <w:t>U</w:t>
      </w:r>
      <w:r w:rsidR="00973656">
        <w:rPr>
          <w:color w:val="2B4454"/>
          <w:spacing w:val="13"/>
          <w:w w:val="109"/>
          <w:sz w:val="18"/>
          <w:szCs w:val="18"/>
        </w:rPr>
        <w:t>S</w:t>
      </w:r>
      <w:r w:rsidR="00973656">
        <w:rPr>
          <w:color w:val="2B4454"/>
          <w:spacing w:val="13"/>
          <w:w w:val="107"/>
          <w:sz w:val="18"/>
          <w:szCs w:val="18"/>
        </w:rPr>
        <w:t>W</w:t>
      </w:r>
      <w:r w:rsidR="00973656">
        <w:rPr>
          <w:color w:val="2B4454"/>
          <w:spacing w:val="13"/>
          <w:w w:val="99"/>
          <w:sz w:val="18"/>
          <w:szCs w:val="18"/>
        </w:rPr>
        <w:t>A</w:t>
      </w:r>
      <w:r w:rsidR="00973656">
        <w:rPr>
          <w:color w:val="2B4454"/>
          <w:spacing w:val="13"/>
          <w:w w:val="110"/>
          <w:sz w:val="18"/>
          <w:szCs w:val="18"/>
        </w:rPr>
        <w:t>N</w:t>
      </w:r>
      <w:r w:rsidR="00973656">
        <w:rPr>
          <w:color w:val="2B4454"/>
          <w:spacing w:val="13"/>
          <w:w w:val="91"/>
          <w:sz w:val="18"/>
          <w:szCs w:val="18"/>
        </w:rPr>
        <w:t>T</w:t>
      </w:r>
      <w:r w:rsidR="00973656">
        <w:rPr>
          <w:color w:val="2B4454"/>
          <w:spacing w:val="13"/>
          <w:w w:val="112"/>
          <w:sz w:val="18"/>
          <w:szCs w:val="18"/>
        </w:rPr>
        <w:t>O</w:t>
      </w:r>
      <w:r w:rsidR="00973656">
        <w:rPr>
          <w:color w:val="2B4454"/>
          <w:spacing w:val="13"/>
          <w:w w:val="108"/>
          <w:sz w:val="18"/>
          <w:szCs w:val="18"/>
        </w:rPr>
        <w:t>R</w:t>
      </w:r>
      <w:r w:rsidR="00973656">
        <w:rPr>
          <w:color w:val="2B4454"/>
          <w:w w:val="112"/>
          <w:sz w:val="18"/>
          <w:szCs w:val="18"/>
        </w:rPr>
        <w:t>O</w:t>
      </w:r>
    </w:p>
    <w:p w14:paraId="21DE6246" w14:textId="77777777" w:rsidR="00C32A13" w:rsidRDefault="00973656">
      <w:pPr>
        <w:spacing w:before="33"/>
        <w:rPr>
          <w:sz w:val="18"/>
          <w:szCs w:val="18"/>
        </w:rPr>
        <w:sectPr w:rsidR="00C32A13">
          <w:type w:val="continuous"/>
          <w:pgSz w:w="12240" w:h="15840"/>
          <w:pgMar w:top="340" w:right="760" w:bottom="0" w:left="0" w:header="720" w:footer="720" w:gutter="0"/>
          <w:cols w:num="3" w:space="720" w:equalWidth="0">
            <w:col w:w="5075" w:space="831"/>
            <w:col w:w="1369" w:space="490"/>
            <w:col w:w="3715"/>
          </w:cols>
        </w:sectPr>
      </w:pPr>
      <w:r>
        <w:rPr>
          <w:color w:val="2B4454"/>
          <w:spacing w:val="13"/>
          <w:sz w:val="18"/>
          <w:szCs w:val="18"/>
        </w:rPr>
        <w:t>(</w:t>
      </w:r>
      <w:proofErr w:type="gramStart"/>
      <w:r>
        <w:rPr>
          <w:color w:val="2B4454"/>
          <w:spacing w:val="13"/>
          <w:sz w:val="18"/>
          <w:szCs w:val="18"/>
        </w:rPr>
        <w:t>MAJO</w:t>
      </w:r>
      <w:r>
        <w:rPr>
          <w:color w:val="2B4454"/>
          <w:sz w:val="18"/>
          <w:szCs w:val="18"/>
        </w:rPr>
        <w:t xml:space="preserve">R </w:t>
      </w:r>
      <w:r>
        <w:rPr>
          <w:color w:val="2B4454"/>
          <w:spacing w:val="24"/>
          <w:sz w:val="18"/>
          <w:szCs w:val="18"/>
        </w:rPr>
        <w:t xml:space="preserve"> </w:t>
      </w:r>
      <w:r>
        <w:rPr>
          <w:color w:val="2B4454"/>
          <w:w w:val="70"/>
          <w:sz w:val="18"/>
          <w:szCs w:val="18"/>
        </w:rPr>
        <w:t>:</w:t>
      </w:r>
      <w:proofErr w:type="gramEnd"/>
      <w:r>
        <w:rPr>
          <w:color w:val="2B4454"/>
          <w:w w:val="70"/>
          <w:sz w:val="18"/>
          <w:szCs w:val="18"/>
        </w:rPr>
        <w:t xml:space="preserve"> </w:t>
      </w:r>
      <w:r>
        <w:rPr>
          <w:color w:val="2B4454"/>
          <w:spacing w:val="12"/>
          <w:w w:val="70"/>
          <w:sz w:val="18"/>
          <w:szCs w:val="18"/>
        </w:rPr>
        <w:t xml:space="preserve"> </w:t>
      </w:r>
      <w:r>
        <w:rPr>
          <w:color w:val="2B4454"/>
          <w:spacing w:val="13"/>
          <w:sz w:val="18"/>
          <w:szCs w:val="18"/>
        </w:rPr>
        <w:t>TECHNICA</w:t>
      </w:r>
      <w:r>
        <w:rPr>
          <w:color w:val="2B4454"/>
          <w:sz w:val="18"/>
          <w:szCs w:val="18"/>
        </w:rPr>
        <w:t>L</w:t>
      </w:r>
      <w:r>
        <w:rPr>
          <w:color w:val="2B4454"/>
          <w:spacing w:val="37"/>
          <w:sz w:val="18"/>
          <w:szCs w:val="18"/>
        </w:rPr>
        <w:t xml:space="preserve"> </w:t>
      </w:r>
      <w:r>
        <w:rPr>
          <w:color w:val="2B4454"/>
          <w:spacing w:val="13"/>
          <w:w w:val="87"/>
          <w:sz w:val="18"/>
          <w:szCs w:val="18"/>
        </w:rPr>
        <w:t>I</w:t>
      </w:r>
      <w:r>
        <w:rPr>
          <w:color w:val="2B4454"/>
          <w:spacing w:val="13"/>
          <w:w w:val="110"/>
          <w:sz w:val="18"/>
          <w:szCs w:val="18"/>
        </w:rPr>
        <w:t>N</w:t>
      </w:r>
      <w:r>
        <w:rPr>
          <w:color w:val="2B4454"/>
          <w:spacing w:val="13"/>
          <w:w w:val="101"/>
          <w:sz w:val="18"/>
          <w:szCs w:val="18"/>
        </w:rPr>
        <w:t>F</w:t>
      </w:r>
      <w:r>
        <w:rPr>
          <w:color w:val="2B4454"/>
          <w:spacing w:val="13"/>
          <w:w w:val="112"/>
          <w:sz w:val="18"/>
          <w:szCs w:val="18"/>
        </w:rPr>
        <w:t>O</w:t>
      </w:r>
      <w:r>
        <w:rPr>
          <w:color w:val="2B4454"/>
          <w:spacing w:val="13"/>
          <w:w w:val="108"/>
          <w:sz w:val="18"/>
          <w:szCs w:val="18"/>
        </w:rPr>
        <w:t>R</w:t>
      </w:r>
      <w:r>
        <w:rPr>
          <w:color w:val="2B4454"/>
          <w:spacing w:val="13"/>
          <w:w w:val="103"/>
          <w:sz w:val="18"/>
          <w:szCs w:val="18"/>
        </w:rPr>
        <w:t>M</w:t>
      </w:r>
      <w:r>
        <w:rPr>
          <w:color w:val="2B4454"/>
          <w:spacing w:val="13"/>
          <w:w w:val="99"/>
          <w:sz w:val="18"/>
          <w:szCs w:val="18"/>
        </w:rPr>
        <w:t>A</w:t>
      </w:r>
      <w:r>
        <w:rPr>
          <w:color w:val="2B4454"/>
          <w:spacing w:val="13"/>
          <w:w w:val="91"/>
          <w:sz w:val="18"/>
          <w:szCs w:val="18"/>
        </w:rPr>
        <w:t>T</w:t>
      </w:r>
      <w:r>
        <w:rPr>
          <w:color w:val="2B4454"/>
          <w:spacing w:val="13"/>
          <w:w w:val="87"/>
          <w:sz w:val="18"/>
          <w:szCs w:val="18"/>
        </w:rPr>
        <w:t>I</w:t>
      </w:r>
      <w:r>
        <w:rPr>
          <w:color w:val="2B4454"/>
          <w:spacing w:val="13"/>
          <w:w w:val="112"/>
          <w:sz w:val="18"/>
          <w:szCs w:val="18"/>
        </w:rPr>
        <w:t>O</w:t>
      </w:r>
      <w:r>
        <w:rPr>
          <w:color w:val="2B4454"/>
          <w:w w:val="110"/>
          <w:sz w:val="18"/>
          <w:szCs w:val="18"/>
        </w:rPr>
        <w:t>N</w:t>
      </w:r>
    </w:p>
    <w:p w14:paraId="6B6CCF07" w14:textId="078F0DBA" w:rsidR="00C32A13" w:rsidRDefault="00C32A13">
      <w:pPr>
        <w:spacing w:before="4" w:line="140" w:lineRule="exact"/>
        <w:rPr>
          <w:sz w:val="14"/>
          <w:szCs w:val="14"/>
        </w:rPr>
      </w:pPr>
    </w:p>
    <w:p w14:paraId="484F27D8" w14:textId="77777777" w:rsidR="00C32A13" w:rsidRDefault="00C32A13">
      <w:pPr>
        <w:spacing w:line="200" w:lineRule="exact"/>
      </w:pPr>
    </w:p>
    <w:p w14:paraId="1FB85D51" w14:textId="77777777" w:rsidR="00C32A13" w:rsidRDefault="00973656">
      <w:pPr>
        <w:ind w:left="1672" w:right="85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FEFEFA"/>
          <w:spacing w:val="17"/>
          <w:w w:val="138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FEFEFA"/>
          <w:spacing w:val="17"/>
          <w:w w:val="124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FEFEFA"/>
          <w:spacing w:val="17"/>
          <w:w w:val="122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FEFEFA"/>
          <w:spacing w:val="17"/>
          <w:w w:val="124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FEFEFA"/>
          <w:spacing w:val="17"/>
          <w:w w:val="126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EFEFA"/>
          <w:spacing w:val="17"/>
          <w:w w:val="138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FEFEFA"/>
          <w:w w:val="124"/>
          <w:sz w:val="24"/>
          <w:szCs w:val="24"/>
        </w:rPr>
        <w:t>T</w:t>
      </w:r>
    </w:p>
    <w:p w14:paraId="7EE0A9B7" w14:textId="77777777" w:rsidR="00C32A13" w:rsidRDefault="00C32A13">
      <w:pPr>
        <w:spacing w:before="17" w:line="200" w:lineRule="exact"/>
      </w:pPr>
    </w:p>
    <w:p w14:paraId="0BDBC1A7" w14:textId="75682806" w:rsidR="00C32A13" w:rsidRDefault="00973656">
      <w:pPr>
        <w:ind w:left="878"/>
        <w:rPr>
          <w:sz w:val="18"/>
          <w:szCs w:val="18"/>
        </w:rPr>
      </w:pPr>
      <w:r>
        <w:rPr>
          <w:color w:val="FEFEFA"/>
          <w:spacing w:val="13"/>
          <w:w w:val="136"/>
          <w:sz w:val="18"/>
          <w:szCs w:val="18"/>
        </w:rPr>
        <w:t>0</w:t>
      </w:r>
      <w:r>
        <w:rPr>
          <w:color w:val="FEFEFA"/>
          <w:spacing w:val="13"/>
          <w:w w:val="123"/>
          <w:sz w:val="18"/>
          <w:szCs w:val="18"/>
        </w:rPr>
        <w:t>8</w:t>
      </w:r>
      <w:r>
        <w:rPr>
          <w:color w:val="FEFEFA"/>
          <w:spacing w:val="13"/>
          <w:w w:val="110"/>
          <w:sz w:val="18"/>
          <w:szCs w:val="18"/>
        </w:rPr>
        <w:t>77</w:t>
      </w:r>
      <w:r>
        <w:rPr>
          <w:color w:val="FEFEFA"/>
          <w:spacing w:val="13"/>
          <w:w w:val="74"/>
          <w:sz w:val="18"/>
          <w:szCs w:val="18"/>
        </w:rPr>
        <w:t>1</w:t>
      </w:r>
      <w:r>
        <w:rPr>
          <w:color w:val="FEFEFA"/>
          <w:spacing w:val="13"/>
          <w:w w:val="110"/>
          <w:sz w:val="18"/>
          <w:szCs w:val="18"/>
        </w:rPr>
        <w:t>7</w:t>
      </w:r>
      <w:r>
        <w:rPr>
          <w:color w:val="FEFEFA"/>
          <w:spacing w:val="13"/>
          <w:w w:val="113"/>
          <w:sz w:val="18"/>
          <w:szCs w:val="18"/>
        </w:rPr>
        <w:t>5</w:t>
      </w:r>
      <w:r>
        <w:rPr>
          <w:color w:val="FEFEFA"/>
          <w:spacing w:val="13"/>
          <w:w w:val="120"/>
          <w:sz w:val="18"/>
          <w:szCs w:val="18"/>
        </w:rPr>
        <w:t>96</w:t>
      </w:r>
      <w:r>
        <w:rPr>
          <w:color w:val="FEFEFA"/>
          <w:spacing w:val="13"/>
          <w:w w:val="115"/>
          <w:sz w:val="18"/>
          <w:szCs w:val="18"/>
        </w:rPr>
        <w:t>4</w:t>
      </w:r>
      <w:r>
        <w:rPr>
          <w:color w:val="FEFEFA"/>
          <w:spacing w:val="13"/>
          <w:w w:val="120"/>
          <w:sz w:val="18"/>
          <w:szCs w:val="18"/>
        </w:rPr>
        <w:t>6</w:t>
      </w:r>
      <w:r>
        <w:rPr>
          <w:color w:val="FEFEFA"/>
          <w:w w:val="123"/>
          <w:sz w:val="18"/>
          <w:szCs w:val="18"/>
        </w:rPr>
        <w:t>8</w:t>
      </w:r>
    </w:p>
    <w:p w14:paraId="08A0D400" w14:textId="09BB540B" w:rsidR="00C32A13" w:rsidRDefault="00E22A1B">
      <w:pPr>
        <w:spacing w:before="60" w:line="540" w:lineRule="atLeast"/>
        <w:ind w:left="887" w:right="428" w:hanging="74"/>
        <w:rPr>
          <w:sz w:val="18"/>
          <w:szCs w:val="18"/>
        </w:rPr>
      </w:pPr>
      <w:hyperlink r:id="rId6">
        <w:r w:rsidR="00973656">
          <w:rPr>
            <w:color w:val="FEFEFA"/>
            <w:spacing w:val="13"/>
            <w:w w:val="108"/>
            <w:sz w:val="18"/>
            <w:szCs w:val="18"/>
          </w:rPr>
          <w:t>R</w:t>
        </w:r>
        <w:r w:rsidR="00973656">
          <w:rPr>
            <w:color w:val="FEFEFA"/>
            <w:spacing w:val="13"/>
            <w:w w:val="106"/>
            <w:sz w:val="18"/>
            <w:szCs w:val="18"/>
          </w:rPr>
          <w:t>E</w:t>
        </w:r>
        <w:r w:rsidR="00973656">
          <w:rPr>
            <w:color w:val="FEFEFA"/>
            <w:spacing w:val="13"/>
            <w:w w:val="86"/>
            <w:sz w:val="18"/>
            <w:szCs w:val="18"/>
          </w:rPr>
          <w:t>Y</w:t>
        </w:r>
        <w:r w:rsidR="00973656">
          <w:rPr>
            <w:color w:val="FEFEFA"/>
            <w:spacing w:val="13"/>
            <w:w w:val="109"/>
            <w:sz w:val="18"/>
            <w:szCs w:val="18"/>
          </w:rPr>
          <w:t>H</w:t>
        </w:r>
        <w:r w:rsidR="00973656">
          <w:rPr>
            <w:color w:val="FEFEFA"/>
            <w:spacing w:val="13"/>
            <w:w w:val="99"/>
            <w:sz w:val="18"/>
            <w:szCs w:val="18"/>
          </w:rPr>
          <w:t>A</w:t>
        </w:r>
        <w:r w:rsidR="00973656">
          <w:rPr>
            <w:color w:val="FEFEFA"/>
            <w:spacing w:val="13"/>
            <w:w w:val="110"/>
            <w:sz w:val="18"/>
            <w:szCs w:val="18"/>
          </w:rPr>
          <w:t>N</w:t>
        </w:r>
        <w:r w:rsidR="00973656">
          <w:rPr>
            <w:color w:val="FEFEFA"/>
            <w:spacing w:val="13"/>
            <w:w w:val="92"/>
            <w:sz w:val="18"/>
            <w:szCs w:val="18"/>
          </w:rPr>
          <w:t>V</w:t>
        </w:r>
        <w:r w:rsidR="00973656">
          <w:rPr>
            <w:color w:val="FEFEFA"/>
            <w:spacing w:val="13"/>
            <w:w w:val="87"/>
            <w:sz w:val="18"/>
            <w:szCs w:val="18"/>
          </w:rPr>
          <w:t>I</w:t>
        </w:r>
        <w:r w:rsidR="00973656">
          <w:rPr>
            <w:color w:val="FEFEFA"/>
            <w:spacing w:val="13"/>
            <w:w w:val="91"/>
            <w:sz w:val="18"/>
            <w:szCs w:val="18"/>
          </w:rPr>
          <w:t>T</w:t>
        </w:r>
        <w:r w:rsidR="00973656">
          <w:rPr>
            <w:color w:val="FEFEFA"/>
            <w:spacing w:val="13"/>
            <w:w w:val="112"/>
            <w:sz w:val="18"/>
            <w:szCs w:val="18"/>
          </w:rPr>
          <w:t>O</w:t>
        </w:r>
        <w:r w:rsidR="00973656">
          <w:rPr>
            <w:color w:val="FEFEFA"/>
            <w:spacing w:val="13"/>
            <w:w w:val="107"/>
            <w:sz w:val="18"/>
            <w:szCs w:val="18"/>
          </w:rPr>
          <w:t>@</w:t>
        </w:r>
        <w:r w:rsidR="00973656">
          <w:rPr>
            <w:color w:val="FEFEFA"/>
            <w:spacing w:val="13"/>
            <w:w w:val="104"/>
            <w:sz w:val="18"/>
            <w:szCs w:val="18"/>
          </w:rPr>
          <w:t>G</w:t>
        </w:r>
        <w:r w:rsidR="00973656">
          <w:rPr>
            <w:color w:val="FEFEFA"/>
            <w:spacing w:val="13"/>
            <w:w w:val="103"/>
            <w:sz w:val="18"/>
            <w:szCs w:val="18"/>
          </w:rPr>
          <w:t>M</w:t>
        </w:r>
        <w:r w:rsidR="00973656">
          <w:rPr>
            <w:color w:val="FEFEFA"/>
            <w:spacing w:val="13"/>
            <w:w w:val="99"/>
            <w:sz w:val="18"/>
            <w:szCs w:val="18"/>
          </w:rPr>
          <w:t>A</w:t>
        </w:r>
        <w:r w:rsidR="00973656">
          <w:rPr>
            <w:color w:val="FEFEFA"/>
            <w:spacing w:val="13"/>
            <w:w w:val="87"/>
            <w:sz w:val="18"/>
            <w:szCs w:val="18"/>
          </w:rPr>
          <w:t>I</w:t>
        </w:r>
        <w:r w:rsidR="00973656">
          <w:rPr>
            <w:color w:val="FEFEFA"/>
            <w:spacing w:val="13"/>
            <w:w w:val="84"/>
            <w:sz w:val="18"/>
            <w:szCs w:val="18"/>
          </w:rPr>
          <w:t>L</w:t>
        </w:r>
        <w:r w:rsidR="00973656">
          <w:rPr>
            <w:color w:val="FEFEFA"/>
            <w:spacing w:val="13"/>
            <w:w w:val="79"/>
            <w:sz w:val="18"/>
            <w:szCs w:val="18"/>
          </w:rPr>
          <w:t>.</w:t>
        </w:r>
        <w:r w:rsidR="00973656">
          <w:rPr>
            <w:color w:val="FEFEFA"/>
            <w:spacing w:val="13"/>
            <w:w w:val="105"/>
            <w:sz w:val="18"/>
            <w:szCs w:val="18"/>
          </w:rPr>
          <w:t>C</w:t>
        </w:r>
        <w:r w:rsidR="00973656">
          <w:rPr>
            <w:color w:val="FEFEFA"/>
            <w:spacing w:val="13"/>
            <w:w w:val="112"/>
            <w:sz w:val="18"/>
            <w:szCs w:val="18"/>
          </w:rPr>
          <w:t>O</w:t>
        </w:r>
        <w:r w:rsidR="00973656">
          <w:rPr>
            <w:color w:val="FEFEFA"/>
            <w:w w:val="103"/>
            <w:sz w:val="18"/>
            <w:szCs w:val="18"/>
          </w:rPr>
          <w:t>M</w:t>
        </w:r>
      </w:hyperlink>
      <w:r w:rsidR="00973656">
        <w:rPr>
          <w:color w:val="FEFEFA"/>
          <w:w w:val="103"/>
          <w:sz w:val="18"/>
          <w:szCs w:val="18"/>
        </w:rPr>
        <w:t xml:space="preserve"> </w:t>
      </w:r>
      <w:r w:rsidR="00973656">
        <w:rPr>
          <w:color w:val="FEFEFA"/>
          <w:spacing w:val="13"/>
          <w:w w:val="124"/>
          <w:sz w:val="18"/>
          <w:szCs w:val="18"/>
        </w:rPr>
        <w:t>J</w:t>
      </w:r>
      <w:r w:rsidR="00973656">
        <w:rPr>
          <w:color w:val="FEFEFA"/>
          <w:spacing w:val="13"/>
          <w:w w:val="84"/>
          <w:sz w:val="18"/>
          <w:szCs w:val="18"/>
        </w:rPr>
        <w:t>L</w:t>
      </w:r>
      <w:r w:rsidR="00973656">
        <w:rPr>
          <w:color w:val="FEFEFA"/>
          <w:w w:val="79"/>
          <w:sz w:val="18"/>
          <w:szCs w:val="18"/>
        </w:rPr>
        <w:t>.</w:t>
      </w:r>
      <w:r w:rsidR="00973656">
        <w:rPr>
          <w:color w:val="FEFEFA"/>
          <w:sz w:val="18"/>
          <w:szCs w:val="18"/>
        </w:rPr>
        <w:t xml:space="preserve"> </w:t>
      </w:r>
      <w:r w:rsidR="00973656">
        <w:rPr>
          <w:color w:val="FEFEFA"/>
          <w:spacing w:val="-15"/>
          <w:sz w:val="18"/>
          <w:szCs w:val="18"/>
        </w:rPr>
        <w:t xml:space="preserve"> </w:t>
      </w:r>
      <w:proofErr w:type="gramStart"/>
      <w:r w:rsidR="00973656">
        <w:rPr>
          <w:color w:val="FEFEFA"/>
          <w:spacing w:val="13"/>
          <w:sz w:val="18"/>
          <w:szCs w:val="18"/>
        </w:rPr>
        <w:t>KENANG</w:t>
      </w:r>
      <w:r w:rsidR="00973656">
        <w:rPr>
          <w:color w:val="FEFEFA"/>
          <w:sz w:val="18"/>
          <w:szCs w:val="18"/>
        </w:rPr>
        <w:t xml:space="preserve">A </w:t>
      </w:r>
      <w:r w:rsidR="00973656">
        <w:rPr>
          <w:color w:val="FEFEFA"/>
          <w:spacing w:val="15"/>
          <w:sz w:val="18"/>
          <w:szCs w:val="18"/>
        </w:rPr>
        <w:t xml:space="preserve"> </w:t>
      </w:r>
      <w:r w:rsidR="00973656">
        <w:rPr>
          <w:color w:val="FEFEFA"/>
          <w:spacing w:val="13"/>
          <w:sz w:val="18"/>
          <w:szCs w:val="18"/>
        </w:rPr>
        <w:t>N</w:t>
      </w:r>
      <w:r w:rsidR="00973656">
        <w:rPr>
          <w:color w:val="FEFEFA"/>
          <w:sz w:val="18"/>
          <w:szCs w:val="18"/>
        </w:rPr>
        <w:t>O</w:t>
      </w:r>
      <w:proofErr w:type="gramEnd"/>
      <w:r w:rsidR="00973656">
        <w:rPr>
          <w:color w:val="FEFEFA"/>
          <w:sz w:val="18"/>
          <w:szCs w:val="18"/>
        </w:rPr>
        <w:t xml:space="preserve"> </w:t>
      </w:r>
      <w:r w:rsidR="00973656">
        <w:rPr>
          <w:color w:val="FEFEFA"/>
          <w:spacing w:val="14"/>
          <w:sz w:val="18"/>
          <w:szCs w:val="18"/>
        </w:rPr>
        <w:t xml:space="preserve"> </w:t>
      </w:r>
      <w:r w:rsidR="00973656">
        <w:rPr>
          <w:color w:val="FEFEFA"/>
          <w:spacing w:val="13"/>
          <w:w w:val="74"/>
          <w:sz w:val="18"/>
          <w:szCs w:val="18"/>
        </w:rPr>
        <w:t>1</w:t>
      </w:r>
      <w:r w:rsidR="00973656">
        <w:rPr>
          <w:color w:val="FEFEFA"/>
          <w:w w:val="74"/>
          <w:sz w:val="18"/>
          <w:szCs w:val="18"/>
        </w:rPr>
        <w:t>1</w:t>
      </w:r>
    </w:p>
    <w:p w14:paraId="1CF1BD8C" w14:textId="02919FAB" w:rsidR="00C32A13" w:rsidRDefault="00973656">
      <w:pPr>
        <w:spacing w:before="33"/>
        <w:ind w:left="887" w:right="-47"/>
        <w:rPr>
          <w:sz w:val="18"/>
          <w:szCs w:val="18"/>
        </w:rPr>
      </w:pPr>
      <w:r>
        <w:rPr>
          <w:color w:val="FEFEFA"/>
          <w:spacing w:val="13"/>
          <w:sz w:val="18"/>
          <w:szCs w:val="18"/>
        </w:rPr>
        <w:t>R</w:t>
      </w:r>
      <w:r>
        <w:rPr>
          <w:color w:val="FEFEFA"/>
          <w:sz w:val="18"/>
          <w:szCs w:val="18"/>
        </w:rPr>
        <w:t>T</w:t>
      </w:r>
      <w:r>
        <w:rPr>
          <w:color w:val="FEFEFA"/>
          <w:spacing w:val="30"/>
          <w:sz w:val="18"/>
          <w:szCs w:val="18"/>
        </w:rPr>
        <w:t xml:space="preserve"> </w:t>
      </w:r>
      <w:r>
        <w:rPr>
          <w:color w:val="FEFEFA"/>
          <w:spacing w:val="13"/>
          <w:w w:val="136"/>
          <w:sz w:val="18"/>
          <w:szCs w:val="18"/>
        </w:rPr>
        <w:t>0</w:t>
      </w:r>
      <w:r>
        <w:rPr>
          <w:color w:val="FEFEFA"/>
          <w:spacing w:val="13"/>
          <w:w w:val="74"/>
          <w:sz w:val="18"/>
          <w:szCs w:val="18"/>
        </w:rPr>
        <w:t>1</w:t>
      </w:r>
      <w:r>
        <w:rPr>
          <w:color w:val="FEFEFA"/>
          <w:spacing w:val="13"/>
          <w:w w:val="114"/>
          <w:sz w:val="18"/>
          <w:szCs w:val="18"/>
        </w:rPr>
        <w:t>/</w:t>
      </w:r>
      <w:r>
        <w:rPr>
          <w:color w:val="FEFEFA"/>
          <w:spacing w:val="13"/>
          <w:w w:val="108"/>
          <w:sz w:val="18"/>
          <w:szCs w:val="18"/>
        </w:rPr>
        <w:t>R</w:t>
      </w:r>
      <w:r>
        <w:rPr>
          <w:color w:val="FEFEFA"/>
          <w:w w:val="107"/>
          <w:sz w:val="18"/>
          <w:szCs w:val="18"/>
        </w:rPr>
        <w:t>W</w:t>
      </w:r>
      <w:r>
        <w:rPr>
          <w:color w:val="FEFEFA"/>
          <w:sz w:val="18"/>
          <w:szCs w:val="18"/>
        </w:rPr>
        <w:t xml:space="preserve"> </w:t>
      </w:r>
      <w:r>
        <w:rPr>
          <w:color w:val="FEFEFA"/>
          <w:spacing w:val="-15"/>
          <w:sz w:val="18"/>
          <w:szCs w:val="18"/>
        </w:rPr>
        <w:t xml:space="preserve"> </w:t>
      </w:r>
      <w:r>
        <w:rPr>
          <w:color w:val="FEFEFA"/>
          <w:spacing w:val="16"/>
          <w:w w:val="123"/>
          <w:sz w:val="18"/>
          <w:szCs w:val="18"/>
        </w:rPr>
        <w:t>0</w:t>
      </w:r>
      <w:r>
        <w:rPr>
          <w:color w:val="FEFEFA"/>
          <w:w w:val="123"/>
          <w:sz w:val="18"/>
          <w:szCs w:val="18"/>
        </w:rPr>
        <w:t>4</w:t>
      </w:r>
      <w:r>
        <w:rPr>
          <w:color w:val="FEFEFA"/>
          <w:spacing w:val="21"/>
          <w:w w:val="123"/>
          <w:sz w:val="18"/>
          <w:szCs w:val="18"/>
        </w:rPr>
        <w:t xml:space="preserve"> </w:t>
      </w:r>
      <w:proofErr w:type="gramStart"/>
      <w:r>
        <w:rPr>
          <w:color w:val="FEFEFA"/>
          <w:spacing w:val="13"/>
          <w:sz w:val="18"/>
          <w:szCs w:val="18"/>
        </w:rPr>
        <w:t>KOD</w:t>
      </w:r>
      <w:r>
        <w:rPr>
          <w:color w:val="FEFEFA"/>
          <w:sz w:val="18"/>
          <w:szCs w:val="18"/>
        </w:rPr>
        <w:t xml:space="preserve">E </w:t>
      </w:r>
      <w:r>
        <w:rPr>
          <w:color w:val="FEFEFA"/>
          <w:spacing w:val="14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PO</w:t>
      </w:r>
      <w:r>
        <w:rPr>
          <w:color w:val="FEFEFA"/>
          <w:sz w:val="18"/>
          <w:szCs w:val="18"/>
        </w:rPr>
        <w:t>S</w:t>
      </w:r>
      <w:proofErr w:type="gramEnd"/>
      <w:r>
        <w:rPr>
          <w:color w:val="FEFEFA"/>
          <w:sz w:val="18"/>
          <w:szCs w:val="18"/>
        </w:rPr>
        <w:t xml:space="preserve"> </w:t>
      </w:r>
      <w:r>
        <w:rPr>
          <w:color w:val="FEFEFA"/>
          <w:spacing w:val="30"/>
          <w:sz w:val="18"/>
          <w:szCs w:val="18"/>
        </w:rPr>
        <w:t xml:space="preserve"> </w:t>
      </w:r>
      <w:r>
        <w:rPr>
          <w:color w:val="FEFEFA"/>
          <w:spacing w:val="13"/>
          <w:w w:val="113"/>
          <w:sz w:val="18"/>
          <w:szCs w:val="18"/>
        </w:rPr>
        <w:t>5</w:t>
      </w:r>
      <w:r>
        <w:rPr>
          <w:color w:val="FEFEFA"/>
          <w:spacing w:val="13"/>
          <w:w w:val="123"/>
          <w:sz w:val="18"/>
          <w:szCs w:val="18"/>
        </w:rPr>
        <w:t>8</w:t>
      </w:r>
      <w:r>
        <w:rPr>
          <w:color w:val="FEFEFA"/>
          <w:spacing w:val="13"/>
          <w:w w:val="105"/>
          <w:sz w:val="18"/>
          <w:szCs w:val="18"/>
        </w:rPr>
        <w:t>3</w:t>
      </w:r>
      <w:r>
        <w:rPr>
          <w:color w:val="FEFEFA"/>
          <w:spacing w:val="13"/>
          <w:w w:val="74"/>
          <w:sz w:val="18"/>
          <w:szCs w:val="18"/>
        </w:rPr>
        <w:t>1</w:t>
      </w:r>
      <w:r>
        <w:rPr>
          <w:color w:val="FEFEFA"/>
          <w:spacing w:val="13"/>
          <w:w w:val="116"/>
          <w:sz w:val="18"/>
          <w:szCs w:val="18"/>
        </w:rPr>
        <w:t>2</w:t>
      </w:r>
      <w:r>
        <w:rPr>
          <w:color w:val="FEFEFA"/>
          <w:w w:val="74"/>
          <w:sz w:val="18"/>
          <w:szCs w:val="18"/>
        </w:rPr>
        <w:t>1</w:t>
      </w:r>
    </w:p>
    <w:p w14:paraId="01016A85" w14:textId="69C1EB31" w:rsidR="00C32A13" w:rsidRDefault="00C32A13">
      <w:pPr>
        <w:spacing w:line="200" w:lineRule="exact"/>
      </w:pPr>
    </w:p>
    <w:p w14:paraId="2E602ECF" w14:textId="6B58A58F" w:rsidR="00C32A13" w:rsidRDefault="00C32A13">
      <w:pPr>
        <w:spacing w:before="20" w:line="240" w:lineRule="exact"/>
        <w:rPr>
          <w:sz w:val="24"/>
          <w:szCs w:val="24"/>
        </w:rPr>
      </w:pPr>
    </w:p>
    <w:p w14:paraId="3AF08169" w14:textId="77777777" w:rsidR="00C32A13" w:rsidRDefault="00973656">
      <w:pPr>
        <w:ind w:left="1277" w:right="53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FEFEFA"/>
          <w:spacing w:val="22"/>
          <w:w w:val="127"/>
          <w:sz w:val="24"/>
          <w:szCs w:val="24"/>
        </w:rPr>
        <w:t>SOCIA</w:t>
      </w:r>
      <w:r>
        <w:rPr>
          <w:rFonts w:ascii="Calibri" w:eastAsia="Calibri" w:hAnsi="Calibri" w:cs="Calibri"/>
          <w:b/>
          <w:color w:val="FEFEFA"/>
          <w:w w:val="127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FEFEFA"/>
          <w:spacing w:val="40"/>
          <w:w w:val="12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EFEFA"/>
          <w:spacing w:val="17"/>
          <w:w w:val="109"/>
          <w:sz w:val="24"/>
          <w:szCs w:val="24"/>
        </w:rPr>
        <w:t>M</w:t>
      </w:r>
      <w:r>
        <w:rPr>
          <w:rFonts w:ascii="Calibri" w:eastAsia="Calibri" w:hAnsi="Calibri" w:cs="Calibri"/>
          <w:b/>
          <w:color w:val="FEFEFA"/>
          <w:spacing w:val="17"/>
          <w:w w:val="137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FEFEFA"/>
          <w:spacing w:val="17"/>
          <w:w w:val="131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FEFEFA"/>
          <w:spacing w:val="17"/>
          <w:w w:val="123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EFEFA"/>
          <w:w w:val="126"/>
          <w:sz w:val="24"/>
          <w:szCs w:val="24"/>
        </w:rPr>
        <w:t>A</w:t>
      </w:r>
    </w:p>
    <w:p w14:paraId="37A15FB1" w14:textId="2F98265F" w:rsidR="00C32A13" w:rsidRDefault="00973656">
      <w:pPr>
        <w:spacing w:line="240" w:lineRule="exact"/>
        <w:ind w:left="248"/>
        <w:rPr>
          <w:sz w:val="28"/>
          <w:szCs w:val="28"/>
        </w:rPr>
      </w:pPr>
      <w:r>
        <w:br w:type="column"/>
      </w:r>
      <w:r>
        <w:rPr>
          <w:color w:val="2B4454"/>
          <w:spacing w:val="22"/>
          <w:w w:val="110"/>
          <w:position w:val="1"/>
          <w:sz w:val="28"/>
          <w:szCs w:val="28"/>
        </w:rPr>
        <w:t>CAREE</w:t>
      </w:r>
      <w:r>
        <w:rPr>
          <w:color w:val="2B4454"/>
          <w:w w:val="110"/>
          <w:position w:val="1"/>
          <w:sz w:val="28"/>
          <w:szCs w:val="28"/>
        </w:rPr>
        <w:t>R</w:t>
      </w:r>
      <w:r>
        <w:rPr>
          <w:color w:val="2B4454"/>
          <w:spacing w:val="13"/>
          <w:w w:val="110"/>
          <w:position w:val="1"/>
          <w:sz w:val="28"/>
          <w:szCs w:val="28"/>
        </w:rPr>
        <w:t xml:space="preserve"> </w:t>
      </w:r>
      <w:r>
        <w:rPr>
          <w:color w:val="2B4454"/>
          <w:spacing w:val="20"/>
          <w:w w:val="120"/>
          <w:position w:val="1"/>
          <w:sz w:val="28"/>
          <w:szCs w:val="28"/>
        </w:rPr>
        <w:t>O</w:t>
      </w:r>
      <w:r>
        <w:rPr>
          <w:color w:val="2B4454"/>
          <w:spacing w:val="20"/>
          <w:w w:val="114"/>
          <w:position w:val="1"/>
          <w:sz w:val="28"/>
          <w:szCs w:val="28"/>
        </w:rPr>
        <w:t>B</w:t>
      </w:r>
      <w:r>
        <w:rPr>
          <w:color w:val="2B4454"/>
          <w:spacing w:val="20"/>
          <w:w w:val="174"/>
          <w:position w:val="1"/>
          <w:sz w:val="28"/>
          <w:szCs w:val="28"/>
        </w:rPr>
        <w:t>J</w:t>
      </w:r>
      <w:r>
        <w:rPr>
          <w:color w:val="2B4454"/>
          <w:spacing w:val="20"/>
          <w:w w:val="98"/>
          <w:position w:val="1"/>
          <w:sz w:val="28"/>
          <w:szCs w:val="28"/>
        </w:rPr>
        <w:t>E</w:t>
      </w:r>
      <w:r>
        <w:rPr>
          <w:color w:val="2B4454"/>
          <w:spacing w:val="20"/>
          <w:w w:val="124"/>
          <w:position w:val="1"/>
          <w:sz w:val="28"/>
          <w:szCs w:val="28"/>
        </w:rPr>
        <w:t>C</w:t>
      </w:r>
      <w:r>
        <w:rPr>
          <w:color w:val="2B4454"/>
          <w:spacing w:val="20"/>
          <w:w w:val="111"/>
          <w:position w:val="1"/>
          <w:sz w:val="28"/>
          <w:szCs w:val="28"/>
        </w:rPr>
        <w:t>T</w:t>
      </w:r>
      <w:r>
        <w:rPr>
          <w:color w:val="2B4454"/>
          <w:spacing w:val="20"/>
          <w:w w:val="108"/>
          <w:position w:val="1"/>
          <w:sz w:val="28"/>
          <w:szCs w:val="28"/>
        </w:rPr>
        <w:t>I</w:t>
      </w:r>
      <w:r>
        <w:rPr>
          <w:color w:val="2B4454"/>
          <w:spacing w:val="20"/>
          <w:w w:val="110"/>
          <w:position w:val="1"/>
          <w:sz w:val="28"/>
          <w:szCs w:val="28"/>
        </w:rPr>
        <w:t>V</w:t>
      </w:r>
      <w:r>
        <w:rPr>
          <w:color w:val="2B4454"/>
          <w:w w:val="98"/>
          <w:position w:val="1"/>
          <w:sz w:val="28"/>
          <w:szCs w:val="28"/>
        </w:rPr>
        <w:t>E</w:t>
      </w:r>
    </w:p>
    <w:p w14:paraId="44E0D07C" w14:textId="77777777" w:rsidR="00C32A13" w:rsidRDefault="00C32A13">
      <w:pPr>
        <w:spacing w:before="20" w:line="200" w:lineRule="exact"/>
      </w:pPr>
    </w:p>
    <w:p w14:paraId="7FAAEDF3" w14:textId="079D4FB5" w:rsidR="00C32A13" w:rsidRDefault="00973656">
      <w:pPr>
        <w:spacing w:line="276" w:lineRule="auto"/>
        <w:ind w:left="52" w:right="759"/>
        <w:rPr>
          <w:sz w:val="17"/>
          <w:szCs w:val="17"/>
        </w:rPr>
      </w:pPr>
      <w:proofErr w:type="gramStart"/>
      <w:r>
        <w:rPr>
          <w:color w:val="494E5E"/>
          <w:spacing w:val="12"/>
          <w:sz w:val="17"/>
          <w:szCs w:val="17"/>
        </w:rPr>
        <w:t>SEEKIN</w:t>
      </w:r>
      <w:r>
        <w:rPr>
          <w:color w:val="494E5E"/>
          <w:sz w:val="17"/>
          <w:szCs w:val="17"/>
        </w:rPr>
        <w:t xml:space="preserve">G </w:t>
      </w:r>
      <w:r>
        <w:rPr>
          <w:color w:val="494E5E"/>
          <w:spacing w:val="11"/>
          <w:sz w:val="17"/>
          <w:szCs w:val="17"/>
        </w:rPr>
        <w:t xml:space="preserve"> </w:t>
      </w:r>
      <w:r>
        <w:rPr>
          <w:color w:val="494E5E"/>
          <w:sz w:val="17"/>
          <w:szCs w:val="17"/>
        </w:rPr>
        <w:t>A</w:t>
      </w:r>
      <w:proofErr w:type="gramEnd"/>
      <w:r>
        <w:rPr>
          <w:color w:val="494E5E"/>
          <w:spacing w:val="26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CHALLENGIN</w:t>
      </w:r>
      <w:r>
        <w:rPr>
          <w:color w:val="494E5E"/>
          <w:sz w:val="17"/>
          <w:szCs w:val="17"/>
        </w:rPr>
        <w:t xml:space="preserve">G </w:t>
      </w:r>
      <w:r>
        <w:rPr>
          <w:color w:val="494E5E"/>
          <w:spacing w:val="1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CAREE</w:t>
      </w:r>
      <w:r>
        <w:rPr>
          <w:color w:val="494E5E"/>
          <w:sz w:val="17"/>
          <w:szCs w:val="17"/>
        </w:rPr>
        <w:t xml:space="preserve">R </w:t>
      </w:r>
      <w:r>
        <w:rPr>
          <w:color w:val="494E5E"/>
          <w:spacing w:val="20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WIT</w:t>
      </w:r>
      <w:r>
        <w:rPr>
          <w:color w:val="494E5E"/>
          <w:sz w:val="17"/>
          <w:szCs w:val="17"/>
        </w:rPr>
        <w:t>H</w:t>
      </w:r>
      <w:r>
        <w:rPr>
          <w:color w:val="494E5E"/>
          <w:spacing w:val="33"/>
          <w:sz w:val="17"/>
          <w:szCs w:val="17"/>
        </w:rPr>
        <w:t xml:space="preserve"> </w:t>
      </w:r>
      <w:r>
        <w:rPr>
          <w:color w:val="494E5E"/>
          <w:sz w:val="17"/>
          <w:szCs w:val="17"/>
        </w:rPr>
        <w:t>A</w:t>
      </w:r>
      <w:r>
        <w:rPr>
          <w:color w:val="494E5E"/>
          <w:spacing w:val="26"/>
          <w:sz w:val="17"/>
          <w:szCs w:val="17"/>
        </w:rPr>
        <w:t xml:space="preserve"> </w:t>
      </w:r>
      <w:r>
        <w:rPr>
          <w:color w:val="494E5E"/>
          <w:spacing w:val="12"/>
          <w:w w:val="120"/>
          <w:sz w:val="17"/>
          <w:szCs w:val="17"/>
        </w:rPr>
        <w:t>P</w:t>
      </w:r>
      <w:r>
        <w:rPr>
          <w:color w:val="494E5E"/>
          <w:spacing w:val="12"/>
          <w:w w:val="108"/>
          <w:sz w:val="17"/>
          <w:szCs w:val="17"/>
        </w:rPr>
        <w:t>R</w:t>
      </w:r>
      <w:r>
        <w:rPr>
          <w:color w:val="494E5E"/>
          <w:spacing w:val="12"/>
          <w:w w:val="112"/>
          <w:sz w:val="17"/>
          <w:szCs w:val="17"/>
        </w:rPr>
        <w:t>O</w:t>
      </w:r>
      <w:r>
        <w:rPr>
          <w:color w:val="494E5E"/>
          <w:spacing w:val="12"/>
          <w:w w:val="104"/>
          <w:sz w:val="17"/>
          <w:szCs w:val="17"/>
        </w:rPr>
        <w:t>G</w:t>
      </w:r>
      <w:r>
        <w:rPr>
          <w:color w:val="494E5E"/>
          <w:spacing w:val="12"/>
          <w:w w:val="108"/>
          <w:sz w:val="17"/>
          <w:szCs w:val="17"/>
        </w:rPr>
        <w:t>R</w:t>
      </w:r>
      <w:r>
        <w:rPr>
          <w:color w:val="494E5E"/>
          <w:spacing w:val="12"/>
          <w:w w:val="106"/>
          <w:sz w:val="17"/>
          <w:szCs w:val="17"/>
        </w:rPr>
        <w:t>E</w:t>
      </w:r>
      <w:r>
        <w:rPr>
          <w:color w:val="494E5E"/>
          <w:spacing w:val="12"/>
          <w:w w:val="109"/>
          <w:sz w:val="17"/>
          <w:szCs w:val="17"/>
        </w:rPr>
        <w:t>SS</w:t>
      </w:r>
      <w:r>
        <w:rPr>
          <w:color w:val="494E5E"/>
          <w:spacing w:val="12"/>
          <w:w w:val="87"/>
          <w:sz w:val="17"/>
          <w:szCs w:val="17"/>
        </w:rPr>
        <w:t>I</w:t>
      </w:r>
      <w:r>
        <w:rPr>
          <w:color w:val="494E5E"/>
          <w:spacing w:val="12"/>
          <w:w w:val="92"/>
          <w:sz w:val="17"/>
          <w:szCs w:val="17"/>
        </w:rPr>
        <w:t>V</w:t>
      </w:r>
      <w:r>
        <w:rPr>
          <w:color w:val="494E5E"/>
          <w:w w:val="106"/>
          <w:sz w:val="17"/>
          <w:szCs w:val="17"/>
        </w:rPr>
        <w:t xml:space="preserve">E </w:t>
      </w:r>
      <w:r>
        <w:rPr>
          <w:color w:val="494E5E"/>
          <w:spacing w:val="12"/>
          <w:sz w:val="17"/>
          <w:szCs w:val="17"/>
        </w:rPr>
        <w:t>ORGANIZATIO</w:t>
      </w:r>
      <w:r>
        <w:rPr>
          <w:color w:val="494E5E"/>
          <w:sz w:val="17"/>
          <w:szCs w:val="17"/>
        </w:rPr>
        <w:t xml:space="preserve">N </w:t>
      </w:r>
      <w:r>
        <w:rPr>
          <w:color w:val="494E5E"/>
          <w:spacing w:val="35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THA</w:t>
      </w:r>
      <w:r>
        <w:rPr>
          <w:color w:val="494E5E"/>
          <w:sz w:val="17"/>
          <w:szCs w:val="17"/>
        </w:rPr>
        <w:t>T</w:t>
      </w:r>
      <w:r>
        <w:rPr>
          <w:color w:val="494E5E"/>
          <w:spacing w:val="19"/>
          <w:sz w:val="17"/>
          <w:szCs w:val="17"/>
        </w:rPr>
        <w:t xml:space="preserve"> </w:t>
      </w:r>
      <w:r>
        <w:rPr>
          <w:color w:val="494E5E"/>
          <w:spacing w:val="12"/>
          <w:w w:val="120"/>
          <w:sz w:val="17"/>
          <w:szCs w:val="17"/>
        </w:rPr>
        <w:t>P</w:t>
      </w:r>
      <w:r>
        <w:rPr>
          <w:color w:val="494E5E"/>
          <w:spacing w:val="12"/>
          <w:w w:val="108"/>
          <w:sz w:val="17"/>
          <w:szCs w:val="17"/>
        </w:rPr>
        <w:t>R</w:t>
      </w:r>
      <w:r>
        <w:rPr>
          <w:color w:val="494E5E"/>
          <w:spacing w:val="12"/>
          <w:w w:val="112"/>
          <w:sz w:val="17"/>
          <w:szCs w:val="17"/>
        </w:rPr>
        <w:t>O</w:t>
      </w:r>
      <w:r>
        <w:rPr>
          <w:color w:val="494E5E"/>
          <w:spacing w:val="12"/>
          <w:w w:val="92"/>
          <w:sz w:val="17"/>
          <w:szCs w:val="17"/>
        </w:rPr>
        <w:t>V</w:t>
      </w:r>
      <w:r>
        <w:rPr>
          <w:color w:val="494E5E"/>
          <w:spacing w:val="12"/>
          <w:w w:val="87"/>
          <w:sz w:val="17"/>
          <w:szCs w:val="17"/>
        </w:rPr>
        <w:t>I</w:t>
      </w:r>
      <w:r>
        <w:rPr>
          <w:color w:val="494E5E"/>
          <w:spacing w:val="12"/>
          <w:w w:val="109"/>
          <w:sz w:val="17"/>
          <w:szCs w:val="17"/>
        </w:rPr>
        <w:t>D</w:t>
      </w:r>
      <w:r>
        <w:rPr>
          <w:color w:val="494E5E"/>
          <w:spacing w:val="12"/>
          <w:w w:val="106"/>
          <w:sz w:val="17"/>
          <w:szCs w:val="17"/>
        </w:rPr>
        <w:t>E</w:t>
      </w:r>
      <w:r>
        <w:rPr>
          <w:color w:val="494E5E"/>
          <w:w w:val="109"/>
          <w:sz w:val="17"/>
          <w:szCs w:val="17"/>
        </w:rPr>
        <w:t>S</w:t>
      </w:r>
      <w:r>
        <w:rPr>
          <w:color w:val="494E5E"/>
          <w:sz w:val="17"/>
          <w:szCs w:val="17"/>
        </w:rPr>
        <w:t xml:space="preserve"> </w:t>
      </w:r>
      <w:r>
        <w:rPr>
          <w:color w:val="494E5E"/>
          <w:spacing w:val="-15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A</w:t>
      </w:r>
      <w:r>
        <w:rPr>
          <w:color w:val="494E5E"/>
          <w:sz w:val="17"/>
          <w:szCs w:val="17"/>
        </w:rPr>
        <w:t>N</w:t>
      </w:r>
      <w:r>
        <w:rPr>
          <w:color w:val="494E5E"/>
          <w:spacing w:val="39"/>
          <w:sz w:val="17"/>
          <w:szCs w:val="17"/>
        </w:rPr>
        <w:t xml:space="preserve"> </w:t>
      </w:r>
      <w:r>
        <w:rPr>
          <w:color w:val="494E5E"/>
          <w:spacing w:val="12"/>
          <w:w w:val="112"/>
          <w:sz w:val="17"/>
          <w:szCs w:val="17"/>
        </w:rPr>
        <w:t>O</w:t>
      </w:r>
      <w:r>
        <w:rPr>
          <w:color w:val="494E5E"/>
          <w:spacing w:val="12"/>
          <w:w w:val="120"/>
          <w:sz w:val="17"/>
          <w:szCs w:val="17"/>
        </w:rPr>
        <w:t>PP</w:t>
      </w:r>
      <w:r>
        <w:rPr>
          <w:color w:val="494E5E"/>
          <w:spacing w:val="12"/>
          <w:w w:val="112"/>
          <w:sz w:val="17"/>
          <w:szCs w:val="17"/>
        </w:rPr>
        <w:t>O</w:t>
      </w:r>
      <w:r>
        <w:rPr>
          <w:color w:val="494E5E"/>
          <w:spacing w:val="12"/>
          <w:w w:val="108"/>
          <w:sz w:val="17"/>
          <w:szCs w:val="17"/>
        </w:rPr>
        <w:t>R</w:t>
      </w:r>
      <w:r>
        <w:rPr>
          <w:color w:val="494E5E"/>
          <w:spacing w:val="12"/>
          <w:w w:val="91"/>
          <w:sz w:val="17"/>
          <w:szCs w:val="17"/>
        </w:rPr>
        <w:t>T</w:t>
      </w:r>
      <w:r>
        <w:rPr>
          <w:color w:val="494E5E"/>
          <w:spacing w:val="12"/>
          <w:w w:val="106"/>
          <w:sz w:val="17"/>
          <w:szCs w:val="17"/>
        </w:rPr>
        <w:t>U</w:t>
      </w:r>
      <w:r>
        <w:rPr>
          <w:color w:val="494E5E"/>
          <w:spacing w:val="12"/>
          <w:w w:val="110"/>
          <w:sz w:val="17"/>
          <w:szCs w:val="17"/>
        </w:rPr>
        <w:t>N</w:t>
      </w:r>
      <w:r>
        <w:rPr>
          <w:color w:val="494E5E"/>
          <w:spacing w:val="12"/>
          <w:w w:val="87"/>
          <w:sz w:val="17"/>
          <w:szCs w:val="17"/>
        </w:rPr>
        <w:t>I</w:t>
      </w:r>
      <w:r>
        <w:rPr>
          <w:color w:val="494E5E"/>
          <w:spacing w:val="12"/>
          <w:w w:val="91"/>
          <w:sz w:val="17"/>
          <w:szCs w:val="17"/>
        </w:rPr>
        <w:t>T</w:t>
      </w:r>
      <w:r>
        <w:rPr>
          <w:color w:val="494E5E"/>
          <w:w w:val="86"/>
          <w:sz w:val="17"/>
          <w:szCs w:val="17"/>
        </w:rPr>
        <w:t>Y</w:t>
      </w:r>
      <w:r>
        <w:rPr>
          <w:color w:val="494E5E"/>
          <w:sz w:val="17"/>
          <w:szCs w:val="17"/>
        </w:rPr>
        <w:t xml:space="preserve"> </w:t>
      </w:r>
      <w:r>
        <w:rPr>
          <w:color w:val="494E5E"/>
          <w:spacing w:val="-15"/>
          <w:sz w:val="17"/>
          <w:szCs w:val="17"/>
        </w:rPr>
        <w:t xml:space="preserve"> </w:t>
      </w:r>
      <w:r>
        <w:rPr>
          <w:color w:val="494E5E"/>
          <w:spacing w:val="12"/>
          <w:w w:val="91"/>
          <w:sz w:val="17"/>
          <w:szCs w:val="17"/>
        </w:rPr>
        <w:t>T</w:t>
      </w:r>
      <w:r>
        <w:rPr>
          <w:color w:val="494E5E"/>
          <w:w w:val="112"/>
          <w:sz w:val="17"/>
          <w:szCs w:val="17"/>
        </w:rPr>
        <w:t xml:space="preserve">O </w:t>
      </w:r>
      <w:r>
        <w:rPr>
          <w:color w:val="494E5E"/>
          <w:spacing w:val="12"/>
          <w:sz w:val="17"/>
          <w:szCs w:val="17"/>
        </w:rPr>
        <w:t>CAPITALIZ</w:t>
      </w:r>
      <w:r>
        <w:rPr>
          <w:color w:val="494E5E"/>
          <w:sz w:val="17"/>
          <w:szCs w:val="17"/>
        </w:rPr>
        <w:t>W</w:t>
      </w:r>
      <w:r>
        <w:rPr>
          <w:color w:val="494E5E"/>
          <w:spacing w:val="28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M</w:t>
      </w:r>
      <w:r>
        <w:rPr>
          <w:color w:val="494E5E"/>
          <w:sz w:val="17"/>
          <w:szCs w:val="17"/>
        </w:rPr>
        <w:t>Y</w:t>
      </w:r>
      <w:r>
        <w:rPr>
          <w:color w:val="494E5E"/>
          <w:spacing w:val="15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TECHNICA</w:t>
      </w:r>
      <w:r>
        <w:rPr>
          <w:color w:val="494E5E"/>
          <w:sz w:val="17"/>
          <w:szCs w:val="17"/>
        </w:rPr>
        <w:t>L</w:t>
      </w:r>
      <w:r>
        <w:rPr>
          <w:color w:val="494E5E"/>
          <w:spacing w:val="34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SKILL</w:t>
      </w:r>
      <w:r>
        <w:rPr>
          <w:color w:val="494E5E"/>
          <w:sz w:val="17"/>
          <w:szCs w:val="17"/>
        </w:rPr>
        <w:t>S</w:t>
      </w:r>
      <w:r>
        <w:rPr>
          <w:color w:val="494E5E"/>
          <w:spacing w:val="-1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AN</w:t>
      </w:r>
      <w:r>
        <w:rPr>
          <w:color w:val="494E5E"/>
          <w:sz w:val="17"/>
          <w:szCs w:val="17"/>
        </w:rPr>
        <w:t xml:space="preserve">D </w:t>
      </w:r>
      <w:r>
        <w:rPr>
          <w:color w:val="494E5E"/>
          <w:spacing w:val="7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ABILITIE</w:t>
      </w:r>
      <w:r>
        <w:rPr>
          <w:color w:val="494E5E"/>
          <w:sz w:val="17"/>
          <w:szCs w:val="17"/>
        </w:rPr>
        <w:t>S</w:t>
      </w:r>
      <w:r>
        <w:rPr>
          <w:color w:val="494E5E"/>
          <w:spacing w:val="1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I</w:t>
      </w:r>
      <w:r>
        <w:rPr>
          <w:color w:val="494E5E"/>
          <w:sz w:val="17"/>
          <w:szCs w:val="17"/>
        </w:rPr>
        <w:t>N</w:t>
      </w:r>
      <w:r>
        <w:rPr>
          <w:color w:val="494E5E"/>
          <w:spacing w:val="32"/>
          <w:sz w:val="17"/>
          <w:szCs w:val="17"/>
        </w:rPr>
        <w:t xml:space="preserve"> </w:t>
      </w:r>
      <w:r>
        <w:rPr>
          <w:color w:val="494E5E"/>
          <w:spacing w:val="12"/>
          <w:w w:val="91"/>
          <w:sz w:val="17"/>
          <w:szCs w:val="17"/>
        </w:rPr>
        <w:t>T</w:t>
      </w:r>
      <w:r>
        <w:rPr>
          <w:color w:val="494E5E"/>
          <w:spacing w:val="12"/>
          <w:w w:val="109"/>
          <w:sz w:val="17"/>
          <w:szCs w:val="17"/>
        </w:rPr>
        <w:t>H</w:t>
      </w:r>
      <w:r>
        <w:rPr>
          <w:color w:val="494E5E"/>
          <w:w w:val="106"/>
          <w:sz w:val="17"/>
          <w:szCs w:val="17"/>
        </w:rPr>
        <w:t xml:space="preserve">E </w:t>
      </w:r>
      <w:r>
        <w:rPr>
          <w:color w:val="494E5E"/>
          <w:spacing w:val="12"/>
          <w:sz w:val="17"/>
          <w:szCs w:val="17"/>
        </w:rPr>
        <w:t>FIEL</w:t>
      </w:r>
      <w:r>
        <w:rPr>
          <w:color w:val="494E5E"/>
          <w:sz w:val="17"/>
          <w:szCs w:val="17"/>
        </w:rPr>
        <w:t>D</w:t>
      </w:r>
      <w:r>
        <w:rPr>
          <w:color w:val="494E5E"/>
          <w:spacing w:val="22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O</w:t>
      </w:r>
      <w:r>
        <w:rPr>
          <w:color w:val="494E5E"/>
          <w:sz w:val="17"/>
          <w:szCs w:val="17"/>
        </w:rPr>
        <w:t xml:space="preserve">F </w:t>
      </w:r>
      <w:r>
        <w:rPr>
          <w:color w:val="494E5E"/>
          <w:spacing w:val="1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INFORMATIO</w:t>
      </w:r>
      <w:r>
        <w:rPr>
          <w:color w:val="494E5E"/>
          <w:sz w:val="17"/>
          <w:szCs w:val="17"/>
        </w:rPr>
        <w:t xml:space="preserve">N </w:t>
      </w:r>
      <w:r>
        <w:rPr>
          <w:color w:val="494E5E"/>
          <w:spacing w:val="28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TECHNOLOG</w:t>
      </w:r>
      <w:r>
        <w:rPr>
          <w:color w:val="494E5E"/>
          <w:sz w:val="17"/>
          <w:szCs w:val="17"/>
        </w:rPr>
        <w:t xml:space="preserve">I </w:t>
      </w:r>
      <w:r>
        <w:rPr>
          <w:color w:val="494E5E"/>
          <w:spacing w:val="21"/>
          <w:sz w:val="17"/>
          <w:szCs w:val="17"/>
        </w:rPr>
        <w:t xml:space="preserve"> </w:t>
      </w:r>
      <w:r>
        <w:rPr>
          <w:color w:val="494E5E"/>
          <w:spacing w:val="12"/>
          <w:sz w:val="17"/>
          <w:szCs w:val="17"/>
        </w:rPr>
        <w:t>(IT</w:t>
      </w:r>
      <w:r>
        <w:rPr>
          <w:color w:val="494E5E"/>
          <w:sz w:val="17"/>
          <w:szCs w:val="17"/>
        </w:rPr>
        <w:t>)</w:t>
      </w:r>
    </w:p>
    <w:p w14:paraId="5B77795D" w14:textId="77777777" w:rsidR="00C32A13" w:rsidRDefault="00C32A13">
      <w:pPr>
        <w:spacing w:line="200" w:lineRule="exact"/>
      </w:pPr>
    </w:p>
    <w:p w14:paraId="1177C8D1" w14:textId="18794A9A" w:rsidR="00C32A13" w:rsidRDefault="00C32A13">
      <w:pPr>
        <w:spacing w:before="18" w:line="260" w:lineRule="exact"/>
        <w:rPr>
          <w:sz w:val="26"/>
          <w:szCs w:val="26"/>
        </w:rPr>
      </w:pPr>
    </w:p>
    <w:p w14:paraId="3B5FC036" w14:textId="50E99591" w:rsidR="00C32A13" w:rsidRDefault="00E22A1B">
      <w:pPr>
        <w:ind w:left="238"/>
        <w:rPr>
          <w:sz w:val="28"/>
          <w:szCs w:val="28"/>
        </w:rPr>
      </w:pPr>
      <w:r>
        <w:pict w14:anchorId="022219F3">
          <v:group id="_x0000_s1076" style="position:absolute;left:0;text-align:left;margin-left:258.35pt;margin-top:-5.05pt;width:264pt;height:27.75pt;z-index:-251653120;mso-position-horizontal-relative:page" coordorigin="5167,-101" coordsize="5280,555">
            <v:shape id="_x0000_s1077" style="position:absolute;left:5167;top:-101;width:5280;height:555" coordorigin="5167,-101" coordsize="5280,555" path="m5167,-101r5280,l10447,454r-5280,l5167,-101xe" fillcolor="#80b6ff" stroked="f">
              <v:path arrowok="t"/>
            </v:shape>
            <w10:wrap anchorx="page"/>
          </v:group>
        </w:pict>
      </w:r>
      <w:r w:rsidR="00973656">
        <w:rPr>
          <w:color w:val="2B4454"/>
          <w:spacing w:val="20"/>
          <w:w w:val="134"/>
          <w:sz w:val="28"/>
          <w:szCs w:val="28"/>
        </w:rPr>
        <w:t>P</w:t>
      </w:r>
      <w:r w:rsidR="00973656">
        <w:rPr>
          <w:color w:val="2B4454"/>
          <w:spacing w:val="20"/>
          <w:w w:val="98"/>
          <w:sz w:val="28"/>
          <w:szCs w:val="28"/>
        </w:rPr>
        <w:t>E</w:t>
      </w:r>
      <w:r w:rsidR="00973656">
        <w:rPr>
          <w:color w:val="2B4454"/>
          <w:spacing w:val="20"/>
          <w:w w:val="117"/>
          <w:sz w:val="28"/>
          <w:szCs w:val="28"/>
        </w:rPr>
        <w:t>R</w:t>
      </w:r>
      <w:r w:rsidR="00973656">
        <w:rPr>
          <w:color w:val="2B4454"/>
          <w:spacing w:val="20"/>
          <w:w w:val="132"/>
          <w:sz w:val="28"/>
          <w:szCs w:val="28"/>
        </w:rPr>
        <w:t>S</w:t>
      </w:r>
      <w:r w:rsidR="00973656">
        <w:rPr>
          <w:color w:val="2B4454"/>
          <w:spacing w:val="20"/>
          <w:w w:val="120"/>
          <w:sz w:val="28"/>
          <w:szCs w:val="28"/>
        </w:rPr>
        <w:t>O</w:t>
      </w:r>
      <w:r w:rsidR="00973656">
        <w:rPr>
          <w:color w:val="2B4454"/>
          <w:spacing w:val="20"/>
          <w:w w:val="117"/>
          <w:sz w:val="28"/>
          <w:szCs w:val="28"/>
        </w:rPr>
        <w:t>N</w:t>
      </w:r>
      <w:r w:rsidR="00973656">
        <w:rPr>
          <w:color w:val="2B4454"/>
          <w:spacing w:val="20"/>
          <w:w w:val="111"/>
          <w:sz w:val="28"/>
          <w:szCs w:val="28"/>
        </w:rPr>
        <w:t>A</w:t>
      </w:r>
      <w:r w:rsidR="00973656">
        <w:rPr>
          <w:color w:val="2B4454"/>
          <w:w w:val="91"/>
          <w:sz w:val="28"/>
          <w:szCs w:val="28"/>
        </w:rPr>
        <w:t>L</w:t>
      </w:r>
      <w:r w:rsidR="00973656">
        <w:rPr>
          <w:color w:val="2B4454"/>
          <w:spacing w:val="17"/>
          <w:sz w:val="28"/>
          <w:szCs w:val="28"/>
        </w:rPr>
        <w:t xml:space="preserve"> </w:t>
      </w:r>
      <w:r w:rsidR="00973656">
        <w:rPr>
          <w:color w:val="2B4454"/>
          <w:spacing w:val="20"/>
          <w:w w:val="132"/>
          <w:sz w:val="28"/>
          <w:szCs w:val="28"/>
        </w:rPr>
        <w:t>S</w:t>
      </w:r>
      <w:r w:rsidR="00973656">
        <w:rPr>
          <w:color w:val="2B4454"/>
          <w:spacing w:val="20"/>
          <w:w w:val="108"/>
          <w:sz w:val="28"/>
          <w:szCs w:val="28"/>
        </w:rPr>
        <w:t>KI</w:t>
      </w:r>
      <w:r w:rsidR="00973656">
        <w:rPr>
          <w:color w:val="2B4454"/>
          <w:spacing w:val="20"/>
          <w:w w:val="91"/>
          <w:sz w:val="28"/>
          <w:szCs w:val="28"/>
        </w:rPr>
        <w:t>L</w:t>
      </w:r>
      <w:r w:rsidR="00973656">
        <w:rPr>
          <w:color w:val="2B4454"/>
          <w:w w:val="91"/>
          <w:sz w:val="28"/>
          <w:szCs w:val="28"/>
        </w:rPr>
        <w:t>L</w:t>
      </w:r>
    </w:p>
    <w:p w14:paraId="635D99A1" w14:textId="77777777" w:rsidR="00C32A13" w:rsidRDefault="00C32A13">
      <w:pPr>
        <w:spacing w:before="6" w:line="100" w:lineRule="exact"/>
        <w:rPr>
          <w:sz w:val="11"/>
          <w:szCs w:val="11"/>
        </w:rPr>
      </w:pPr>
    </w:p>
    <w:p w14:paraId="18DB904E" w14:textId="43ACB148" w:rsidR="00C32A13" w:rsidRDefault="00C32A13">
      <w:pPr>
        <w:spacing w:line="200" w:lineRule="exact"/>
      </w:pPr>
    </w:p>
    <w:p w14:paraId="3A3BB982" w14:textId="3EA134B5" w:rsidR="00C32A13" w:rsidRDefault="00973656">
      <w:pPr>
        <w:spacing w:line="278" w:lineRule="auto"/>
        <w:ind w:left="124" w:right="2673" w:hanging="124"/>
        <w:rPr>
          <w:sz w:val="18"/>
          <w:szCs w:val="18"/>
        </w:rPr>
      </w:pPr>
      <w:r>
        <w:rPr>
          <w:color w:val="494E5E"/>
          <w:w w:val="70"/>
          <w:sz w:val="18"/>
          <w:szCs w:val="18"/>
        </w:rPr>
        <w:t xml:space="preserve">• </w:t>
      </w:r>
      <w:r>
        <w:rPr>
          <w:color w:val="494E5E"/>
          <w:spacing w:val="12"/>
          <w:w w:val="70"/>
          <w:sz w:val="18"/>
          <w:szCs w:val="18"/>
        </w:rPr>
        <w:t xml:space="preserve"> </w:t>
      </w:r>
      <w:r>
        <w:rPr>
          <w:color w:val="494E5E"/>
          <w:spacing w:val="13"/>
          <w:sz w:val="18"/>
          <w:szCs w:val="18"/>
        </w:rPr>
        <w:t>EXCELLEN</w:t>
      </w:r>
      <w:r>
        <w:rPr>
          <w:color w:val="494E5E"/>
          <w:sz w:val="18"/>
          <w:szCs w:val="18"/>
        </w:rPr>
        <w:t>T</w:t>
      </w:r>
      <w:r>
        <w:rPr>
          <w:color w:val="494E5E"/>
          <w:spacing w:val="13"/>
          <w:sz w:val="18"/>
          <w:szCs w:val="18"/>
        </w:rPr>
        <w:t xml:space="preserve"> WRITTE</w:t>
      </w:r>
      <w:r>
        <w:rPr>
          <w:color w:val="494E5E"/>
          <w:sz w:val="18"/>
          <w:szCs w:val="18"/>
        </w:rPr>
        <w:t>N</w:t>
      </w:r>
      <w:r>
        <w:rPr>
          <w:color w:val="494E5E"/>
          <w:spacing w:val="43"/>
          <w:sz w:val="18"/>
          <w:szCs w:val="18"/>
        </w:rPr>
        <w:t xml:space="preserve"> </w:t>
      </w:r>
      <w:proofErr w:type="gramStart"/>
      <w:r>
        <w:rPr>
          <w:color w:val="494E5E"/>
          <w:spacing w:val="13"/>
          <w:sz w:val="18"/>
          <w:szCs w:val="18"/>
        </w:rPr>
        <w:t>AN</w:t>
      </w:r>
      <w:r>
        <w:rPr>
          <w:color w:val="494E5E"/>
          <w:sz w:val="18"/>
          <w:szCs w:val="18"/>
        </w:rPr>
        <w:t xml:space="preserve">D </w:t>
      </w:r>
      <w:r>
        <w:rPr>
          <w:color w:val="494E5E"/>
          <w:spacing w:val="8"/>
          <w:sz w:val="18"/>
          <w:szCs w:val="18"/>
        </w:rPr>
        <w:t xml:space="preserve"> </w:t>
      </w:r>
      <w:r>
        <w:rPr>
          <w:color w:val="494E5E"/>
          <w:spacing w:val="13"/>
          <w:sz w:val="18"/>
          <w:szCs w:val="18"/>
        </w:rPr>
        <w:t>VERBA</w:t>
      </w:r>
      <w:r>
        <w:rPr>
          <w:color w:val="494E5E"/>
          <w:sz w:val="18"/>
          <w:szCs w:val="18"/>
        </w:rPr>
        <w:t>L</w:t>
      </w:r>
      <w:proofErr w:type="gramEnd"/>
      <w:r>
        <w:rPr>
          <w:color w:val="494E5E"/>
          <w:sz w:val="18"/>
          <w:szCs w:val="18"/>
        </w:rPr>
        <w:t xml:space="preserve"> </w:t>
      </w:r>
      <w:r>
        <w:rPr>
          <w:color w:val="494E5E"/>
          <w:spacing w:val="13"/>
          <w:w w:val="105"/>
          <w:sz w:val="18"/>
          <w:szCs w:val="18"/>
        </w:rPr>
        <w:t>C</w:t>
      </w:r>
      <w:r>
        <w:rPr>
          <w:color w:val="494E5E"/>
          <w:spacing w:val="13"/>
          <w:w w:val="112"/>
          <w:sz w:val="18"/>
          <w:szCs w:val="18"/>
        </w:rPr>
        <w:t>O</w:t>
      </w:r>
      <w:r>
        <w:rPr>
          <w:color w:val="494E5E"/>
          <w:spacing w:val="13"/>
          <w:w w:val="103"/>
          <w:sz w:val="18"/>
          <w:szCs w:val="18"/>
        </w:rPr>
        <w:t>M</w:t>
      </w:r>
      <w:r>
        <w:rPr>
          <w:color w:val="494E5E"/>
          <w:spacing w:val="13"/>
          <w:w w:val="106"/>
          <w:sz w:val="18"/>
          <w:szCs w:val="18"/>
        </w:rPr>
        <w:t>U</w:t>
      </w:r>
      <w:r>
        <w:rPr>
          <w:color w:val="494E5E"/>
          <w:spacing w:val="13"/>
          <w:w w:val="110"/>
          <w:sz w:val="18"/>
          <w:szCs w:val="18"/>
        </w:rPr>
        <w:t>N</w:t>
      </w:r>
      <w:r>
        <w:rPr>
          <w:color w:val="494E5E"/>
          <w:spacing w:val="13"/>
          <w:w w:val="87"/>
          <w:sz w:val="18"/>
          <w:szCs w:val="18"/>
        </w:rPr>
        <w:t>I</w:t>
      </w:r>
      <w:r>
        <w:rPr>
          <w:color w:val="494E5E"/>
          <w:spacing w:val="13"/>
          <w:w w:val="91"/>
          <w:sz w:val="18"/>
          <w:szCs w:val="18"/>
        </w:rPr>
        <w:t>T</w:t>
      </w:r>
      <w:r>
        <w:rPr>
          <w:color w:val="494E5E"/>
          <w:spacing w:val="13"/>
          <w:w w:val="99"/>
          <w:sz w:val="18"/>
          <w:szCs w:val="18"/>
        </w:rPr>
        <w:t>A</w:t>
      </w:r>
      <w:r>
        <w:rPr>
          <w:color w:val="494E5E"/>
          <w:spacing w:val="13"/>
          <w:w w:val="105"/>
          <w:sz w:val="18"/>
          <w:szCs w:val="18"/>
        </w:rPr>
        <w:t>C</w:t>
      </w:r>
      <w:r>
        <w:rPr>
          <w:color w:val="494E5E"/>
          <w:spacing w:val="13"/>
          <w:w w:val="87"/>
          <w:sz w:val="18"/>
          <w:szCs w:val="18"/>
        </w:rPr>
        <w:t>I</w:t>
      </w:r>
      <w:r>
        <w:rPr>
          <w:color w:val="494E5E"/>
          <w:spacing w:val="13"/>
          <w:w w:val="112"/>
          <w:sz w:val="18"/>
          <w:szCs w:val="18"/>
        </w:rPr>
        <w:t>O</w:t>
      </w:r>
      <w:r>
        <w:rPr>
          <w:color w:val="494E5E"/>
          <w:w w:val="110"/>
          <w:sz w:val="18"/>
          <w:szCs w:val="18"/>
        </w:rPr>
        <w:t>N</w:t>
      </w:r>
    </w:p>
    <w:p w14:paraId="20487A68" w14:textId="77777777" w:rsidR="00C32A13" w:rsidRDefault="00973656">
      <w:pPr>
        <w:spacing w:before="1"/>
        <w:rPr>
          <w:sz w:val="18"/>
          <w:szCs w:val="18"/>
        </w:rPr>
      </w:pPr>
      <w:r>
        <w:rPr>
          <w:color w:val="494E5E"/>
          <w:w w:val="70"/>
          <w:sz w:val="18"/>
          <w:szCs w:val="18"/>
        </w:rPr>
        <w:t xml:space="preserve">• </w:t>
      </w:r>
      <w:r>
        <w:rPr>
          <w:color w:val="494E5E"/>
          <w:spacing w:val="12"/>
          <w:w w:val="70"/>
          <w:sz w:val="18"/>
          <w:szCs w:val="18"/>
        </w:rPr>
        <w:t xml:space="preserve"> </w:t>
      </w:r>
      <w:r>
        <w:rPr>
          <w:color w:val="494E5E"/>
          <w:spacing w:val="13"/>
          <w:sz w:val="18"/>
          <w:szCs w:val="18"/>
        </w:rPr>
        <w:t>HIGHL</w:t>
      </w:r>
      <w:r>
        <w:rPr>
          <w:color w:val="494E5E"/>
          <w:sz w:val="18"/>
          <w:szCs w:val="18"/>
        </w:rPr>
        <w:t>Y</w:t>
      </w:r>
      <w:r>
        <w:rPr>
          <w:color w:val="494E5E"/>
          <w:spacing w:val="15"/>
          <w:sz w:val="18"/>
          <w:szCs w:val="18"/>
        </w:rPr>
        <w:t xml:space="preserve"> </w:t>
      </w:r>
      <w:proofErr w:type="gramStart"/>
      <w:r>
        <w:rPr>
          <w:color w:val="494E5E"/>
          <w:spacing w:val="13"/>
          <w:w w:val="112"/>
          <w:sz w:val="18"/>
          <w:szCs w:val="18"/>
        </w:rPr>
        <w:t>O</w:t>
      </w:r>
      <w:r>
        <w:rPr>
          <w:color w:val="494E5E"/>
          <w:spacing w:val="13"/>
          <w:w w:val="108"/>
          <w:sz w:val="18"/>
          <w:szCs w:val="18"/>
        </w:rPr>
        <w:t>R</w:t>
      </w:r>
      <w:r>
        <w:rPr>
          <w:color w:val="494E5E"/>
          <w:spacing w:val="13"/>
          <w:w w:val="104"/>
          <w:sz w:val="18"/>
          <w:szCs w:val="18"/>
        </w:rPr>
        <w:t>G</w:t>
      </w:r>
      <w:r>
        <w:rPr>
          <w:color w:val="494E5E"/>
          <w:spacing w:val="13"/>
          <w:w w:val="99"/>
          <w:sz w:val="18"/>
          <w:szCs w:val="18"/>
        </w:rPr>
        <w:t>A</w:t>
      </w:r>
      <w:r>
        <w:rPr>
          <w:color w:val="494E5E"/>
          <w:spacing w:val="13"/>
          <w:w w:val="110"/>
          <w:sz w:val="18"/>
          <w:szCs w:val="18"/>
        </w:rPr>
        <w:t>N</w:t>
      </w:r>
      <w:r>
        <w:rPr>
          <w:color w:val="494E5E"/>
          <w:spacing w:val="13"/>
          <w:w w:val="87"/>
          <w:sz w:val="18"/>
          <w:szCs w:val="18"/>
        </w:rPr>
        <w:t>I</w:t>
      </w:r>
      <w:r>
        <w:rPr>
          <w:color w:val="494E5E"/>
          <w:spacing w:val="13"/>
          <w:w w:val="108"/>
          <w:sz w:val="18"/>
          <w:szCs w:val="18"/>
        </w:rPr>
        <w:t>Z</w:t>
      </w:r>
      <w:r>
        <w:rPr>
          <w:color w:val="494E5E"/>
          <w:spacing w:val="13"/>
          <w:w w:val="106"/>
          <w:sz w:val="18"/>
          <w:szCs w:val="18"/>
        </w:rPr>
        <w:t>E</w:t>
      </w:r>
      <w:r>
        <w:rPr>
          <w:color w:val="494E5E"/>
          <w:w w:val="109"/>
          <w:sz w:val="18"/>
          <w:szCs w:val="18"/>
        </w:rPr>
        <w:t>D</w:t>
      </w:r>
      <w:r>
        <w:rPr>
          <w:color w:val="494E5E"/>
          <w:sz w:val="18"/>
          <w:szCs w:val="18"/>
        </w:rPr>
        <w:t xml:space="preserve"> </w:t>
      </w:r>
      <w:r>
        <w:rPr>
          <w:color w:val="494E5E"/>
          <w:spacing w:val="-15"/>
          <w:sz w:val="18"/>
          <w:szCs w:val="18"/>
        </w:rPr>
        <w:t xml:space="preserve"> </w:t>
      </w:r>
      <w:r>
        <w:rPr>
          <w:color w:val="494E5E"/>
          <w:spacing w:val="13"/>
          <w:sz w:val="18"/>
          <w:szCs w:val="18"/>
        </w:rPr>
        <w:t>AN</w:t>
      </w:r>
      <w:r>
        <w:rPr>
          <w:color w:val="494E5E"/>
          <w:sz w:val="18"/>
          <w:szCs w:val="18"/>
        </w:rPr>
        <w:t>D</w:t>
      </w:r>
      <w:proofErr w:type="gramEnd"/>
      <w:r>
        <w:rPr>
          <w:color w:val="494E5E"/>
          <w:sz w:val="18"/>
          <w:szCs w:val="18"/>
        </w:rPr>
        <w:t xml:space="preserve"> </w:t>
      </w:r>
      <w:r>
        <w:rPr>
          <w:color w:val="494E5E"/>
          <w:spacing w:val="8"/>
          <w:sz w:val="18"/>
          <w:szCs w:val="18"/>
        </w:rPr>
        <w:t xml:space="preserve"> </w:t>
      </w:r>
      <w:r>
        <w:rPr>
          <w:color w:val="494E5E"/>
          <w:spacing w:val="13"/>
          <w:w w:val="106"/>
          <w:sz w:val="18"/>
          <w:szCs w:val="18"/>
        </w:rPr>
        <w:t>E</w:t>
      </w:r>
      <w:r>
        <w:rPr>
          <w:color w:val="494E5E"/>
          <w:spacing w:val="13"/>
          <w:w w:val="101"/>
          <w:sz w:val="18"/>
          <w:szCs w:val="18"/>
        </w:rPr>
        <w:t>FF</w:t>
      </w:r>
      <w:r>
        <w:rPr>
          <w:color w:val="494E5E"/>
          <w:spacing w:val="13"/>
          <w:w w:val="87"/>
          <w:sz w:val="18"/>
          <w:szCs w:val="18"/>
        </w:rPr>
        <w:t>I</w:t>
      </w:r>
      <w:r>
        <w:rPr>
          <w:color w:val="494E5E"/>
          <w:spacing w:val="13"/>
          <w:w w:val="105"/>
          <w:sz w:val="18"/>
          <w:szCs w:val="18"/>
        </w:rPr>
        <w:t>C</w:t>
      </w:r>
      <w:r>
        <w:rPr>
          <w:color w:val="494E5E"/>
          <w:spacing w:val="13"/>
          <w:w w:val="87"/>
          <w:sz w:val="18"/>
          <w:szCs w:val="18"/>
        </w:rPr>
        <w:t>I</w:t>
      </w:r>
      <w:r>
        <w:rPr>
          <w:color w:val="494E5E"/>
          <w:spacing w:val="13"/>
          <w:w w:val="106"/>
          <w:sz w:val="18"/>
          <w:szCs w:val="18"/>
        </w:rPr>
        <w:t>E</w:t>
      </w:r>
      <w:r>
        <w:rPr>
          <w:color w:val="494E5E"/>
          <w:spacing w:val="13"/>
          <w:w w:val="110"/>
          <w:sz w:val="18"/>
          <w:szCs w:val="18"/>
        </w:rPr>
        <w:t>N</w:t>
      </w:r>
      <w:r>
        <w:rPr>
          <w:color w:val="494E5E"/>
          <w:w w:val="91"/>
          <w:sz w:val="18"/>
          <w:szCs w:val="18"/>
        </w:rPr>
        <w:t>T</w:t>
      </w:r>
    </w:p>
    <w:p w14:paraId="178CBAE1" w14:textId="77777777" w:rsidR="00C32A13" w:rsidRDefault="00973656">
      <w:pPr>
        <w:spacing w:before="33" w:line="160" w:lineRule="exact"/>
        <w:rPr>
          <w:sz w:val="18"/>
          <w:szCs w:val="18"/>
        </w:rPr>
        <w:sectPr w:rsidR="00C32A13">
          <w:type w:val="continuous"/>
          <w:pgSz w:w="12240" w:h="15840"/>
          <w:pgMar w:top="340" w:right="760" w:bottom="0" w:left="0" w:header="720" w:footer="720" w:gutter="0"/>
          <w:cols w:num="2" w:space="720" w:equalWidth="0">
            <w:col w:w="3934" w:space="1249"/>
            <w:col w:w="6297"/>
          </w:cols>
        </w:sectPr>
      </w:pPr>
      <w:r>
        <w:rPr>
          <w:color w:val="494E5E"/>
          <w:w w:val="70"/>
          <w:position w:val="-3"/>
          <w:sz w:val="18"/>
          <w:szCs w:val="18"/>
        </w:rPr>
        <w:t xml:space="preserve">• </w:t>
      </w:r>
      <w:r>
        <w:rPr>
          <w:color w:val="494E5E"/>
          <w:spacing w:val="12"/>
          <w:w w:val="70"/>
          <w:position w:val="-3"/>
          <w:sz w:val="18"/>
          <w:szCs w:val="18"/>
        </w:rPr>
        <w:t xml:space="preserve"> </w:t>
      </w:r>
      <w:r>
        <w:rPr>
          <w:color w:val="494E5E"/>
          <w:spacing w:val="12"/>
          <w:w w:val="93"/>
          <w:position w:val="-3"/>
          <w:sz w:val="18"/>
          <w:szCs w:val="18"/>
        </w:rPr>
        <w:t>ABILIT</w:t>
      </w:r>
      <w:r>
        <w:rPr>
          <w:color w:val="494E5E"/>
          <w:w w:val="93"/>
          <w:position w:val="-3"/>
          <w:sz w:val="18"/>
          <w:szCs w:val="18"/>
        </w:rPr>
        <w:t>Y</w:t>
      </w:r>
      <w:r>
        <w:rPr>
          <w:color w:val="494E5E"/>
          <w:spacing w:val="35"/>
          <w:w w:val="93"/>
          <w:position w:val="-3"/>
          <w:sz w:val="18"/>
          <w:szCs w:val="18"/>
        </w:rPr>
        <w:t xml:space="preserve"> </w:t>
      </w:r>
      <w:r>
        <w:rPr>
          <w:color w:val="494E5E"/>
          <w:spacing w:val="13"/>
          <w:position w:val="-3"/>
          <w:sz w:val="18"/>
          <w:szCs w:val="18"/>
        </w:rPr>
        <w:t>T</w:t>
      </w:r>
      <w:r>
        <w:rPr>
          <w:color w:val="494E5E"/>
          <w:position w:val="-3"/>
          <w:sz w:val="18"/>
          <w:szCs w:val="18"/>
        </w:rPr>
        <w:t>O</w:t>
      </w:r>
      <w:r>
        <w:rPr>
          <w:color w:val="494E5E"/>
          <w:spacing w:val="36"/>
          <w:position w:val="-3"/>
          <w:sz w:val="18"/>
          <w:szCs w:val="18"/>
        </w:rPr>
        <w:t xml:space="preserve"> </w:t>
      </w:r>
      <w:proofErr w:type="gramStart"/>
      <w:r>
        <w:rPr>
          <w:color w:val="494E5E"/>
          <w:spacing w:val="13"/>
          <w:position w:val="-3"/>
          <w:sz w:val="18"/>
          <w:szCs w:val="18"/>
        </w:rPr>
        <w:t>WOR</w:t>
      </w:r>
      <w:r>
        <w:rPr>
          <w:color w:val="494E5E"/>
          <w:position w:val="-3"/>
          <w:sz w:val="18"/>
          <w:szCs w:val="18"/>
        </w:rPr>
        <w:t xml:space="preserve">K </w:t>
      </w:r>
      <w:r>
        <w:rPr>
          <w:color w:val="494E5E"/>
          <w:spacing w:val="17"/>
          <w:position w:val="-3"/>
          <w:sz w:val="18"/>
          <w:szCs w:val="18"/>
        </w:rPr>
        <w:t xml:space="preserve"> </w:t>
      </w:r>
      <w:r>
        <w:rPr>
          <w:color w:val="494E5E"/>
          <w:spacing w:val="13"/>
          <w:position w:val="-3"/>
          <w:sz w:val="18"/>
          <w:szCs w:val="18"/>
        </w:rPr>
        <w:t>INDEPENDENTL</w:t>
      </w:r>
      <w:r>
        <w:rPr>
          <w:color w:val="494E5E"/>
          <w:position w:val="-3"/>
          <w:sz w:val="18"/>
          <w:szCs w:val="18"/>
        </w:rPr>
        <w:t>Y</w:t>
      </w:r>
      <w:proofErr w:type="gramEnd"/>
      <w:r>
        <w:rPr>
          <w:color w:val="494E5E"/>
          <w:position w:val="-3"/>
          <w:sz w:val="18"/>
          <w:szCs w:val="18"/>
        </w:rPr>
        <w:t xml:space="preserve"> </w:t>
      </w:r>
      <w:r>
        <w:rPr>
          <w:color w:val="494E5E"/>
          <w:spacing w:val="34"/>
          <w:position w:val="-3"/>
          <w:sz w:val="18"/>
          <w:szCs w:val="18"/>
        </w:rPr>
        <w:t xml:space="preserve"> </w:t>
      </w:r>
      <w:r>
        <w:rPr>
          <w:color w:val="494E5E"/>
          <w:spacing w:val="13"/>
          <w:position w:val="-3"/>
          <w:sz w:val="18"/>
          <w:szCs w:val="18"/>
        </w:rPr>
        <w:t>O</w:t>
      </w:r>
      <w:r>
        <w:rPr>
          <w:color w:val="494E5E"/>
          <w:position w:val="-3"/>
          <w:sz w:val="18"/>
          <w:szCs w:val="18"/>
        </w:rPr>
        <w:t xml:space="preserve">R </w:t>
      </w:r>
      <w:r>
        <w:rPr>
          <w:color w:val="494E5E"/>
          <w:spacing w:val="10"/>
          <w:position w:val="-3"/>
          <w:sz w:val="18"/>
          <w:szCs w:val="18"/>
        </w:rPr>
        <w:t xml:space="preserve"> </w:t>
      </w:r>
      <w:r>
        <w:rPr>
          <w:color w:val="494E5E"/>
          <w:spacing w:val="13"/>
          <w:position w:val="-3"/>
          <w:sz w:val="18"/>
          <w:szCs w:val="18"/>
        </w:rPr>
        <w:t>A</w:t>
      </w:r>
      <w:r>
        <w:rPr>
          <w:color w:val="494E5E"/>
          <w:position w:val="-3"/>
          <w:sz w:val="18"/>
          <w:szCs w:val="18"/>
        </w:rPr>
        <w:t>S</w:t>
      </w:r>
      <w:r>
        <w:rPr>
          <w:color w:val="494E5E"/>
          <w:spacing w:val="38"/>
          <w:position w:val="-3"/>
          <w:sz w:val="18"/>
          <w:szCs w:val="18"/>
        </w:rPr>
        <w:t xml:space="preserve"> </w:t>
      </w:r>
      <w:r>
        <w:rPr>
          <w:color w:val="494E5E"/>
          <w:spacing w:val="13"/>
          <w:w w:val="120"/>
          <w:position w:val="-3"/>
          <w:sz w:val="18"/>
          <w:szCs w:val="18"/>
        </w:rPr>
        <w:t>P</w:t>
      </w:r>
      <w:r>
        <w:rPr>
          <w:color w:val="494E5E"/>
          <w:spacing w:val="13"/>
          <w:w w:val="99"/>
          <w:position w:val="-3"/>
          <w:sz w:val="18"/>
          <w:szCs w:val="18"/>
        </w:rPr>
        <w:t>A</w:t>
      </w:r>
      <w:r>
        <w:rPr>
          <w:color w:val="494E5E"/>
          <w:spacing w:val="13"/>
          <w:w w:val="108"/>
          <w:position w:val="-3"/>
          <w:sz w:val="18"/>
          <w:szCs w:val="18"/>
        </w:rPr>
        <w:t>R</w:t>
      </w:r>
      <w:r>
        <w:rPr>
          <w:color w:val="494E5E"/>
          <w:w w:val="91"/>
          <w:position w:val="-3"/>
          <w:sz w:val="18"/>
          <w:szCs w:val="18"/>
        </w:rPr>
        <w:t>T</w:t>
      </w:r>
    </w:p>
    <w:p w14:paraId="0CEA0E14" w14:textId="77777777" w:rsidR="00C32A13" w:rsidRDefault="00973656">
      <w:pPr>
        <w:spacing w:line="200" w:lineRule="exact"/>
        <w:ind w:left="64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FEFEFA"/>
          <w:spacing w:val="13"/>
          <w:w w:val="128"/>
          <w:sz w:val="18"/>
          <w:szCs w:val="18"/>
        </w:rPr>
        <w:t>WH</w:t>
      </w:r>
      <w:r>
        <w:rPr>
          <w:rFonts w:ascii="Calibri" w:eastAsia="Calibri" w:hAnsi="Calibri" w:cs="Calibri"/>
          <w:b/>
          <w:color w:val="FEFEFA"/>
          <w:spacing w:val="13"/>
          <w:w w:val="126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FEFEFA"/>
          <w:spacing w:val="13"/>
          <w:w w:val="124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FEFEFA"/>
          <w:spacing w:val="13"/>
          <w:w w:val="135"/>
          <w:sz w:val="18"/>
          <w:szCs w:val="18"/>
        </w:rPr>
        <w:t>S</w:t>
      </w:r>
      <w:r>
        <w:rPr>
          <w:rFonts w:ascii="Calibri" w:eastAsia="Calibri" w:hAnsi="Calibri" w:cs="Calibri"/>
          <w:b/>
          <w:color w:val="FEFEFA"/>
          <w:spacing w:val="13"/>
          <w:w w:val="126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FEFEFA"/>
          <w:spacing w:val="13"/>
          <w:w w:val="137"/>
          <w:sz w:val="18"/>
          <w:szCs w:val="18"/>
        </w:rPr>
        <w:t>P</w:t>
      </w:r>
      <w:r>
        <w:rPr>
          <w:rFonts w:ascii="Calibri" w:eastAsia="Calibri" w:hAnsi="Calibri" w:cs="Calibri"/>
          <w:b/>
          <w:color w:val="FEFEFA"/>
          <w:w w:val="137"/>
          <w:sz w:val="18"/>
          <w:szCs w:val="18"/>
        </w:rPr>
        <w:t>P</w:t>
      </w:r>
    </w:p>
    <w:p w14:paraId="0A2ABB8F" w14:textId="77777777" w:rsidR="00C32A13" w:rsidRDefault="00C32A13">
      <w:pPr>
        <w:spacing w:line="100" w:lineRule="exact"/>
        <w:rPr>
          <w:sz w:val="10"/>
          <w:szCs w:val="10"/>
        </w:rPr>
      </w:pPr>
    </w:p>
    <w:p w14:paraId="246A0975" w14:textId="77777777" w:rsidR="00C32A13" w:rsidRDefault="00973656">
      <w:pPr>
        <w:ind w:left="555" w:right="-1"/>
        <w:jc w:val="center"/>
        <w:rPr>
          <w:sz w:val="18"/>
          <w:szCs w:val="18"/>
        </w:rPr>
      </w:pPr>
      <w:r>
        <w:rPr>
          <w:color w:val="FEFEFA"/>
          <w:spacing w:val="13"/>
          <w:w w:val="136"/>
          <w:sz w:val="18"/>
          <w:szCs w:val="18"/>
        </w:rPr>
        <w:t>0</w:t>
      </w:r>
      <w:r>
        <w:rPr>
          <w:color w:val="FEFEFA"/>
          <w:spacing w:val="13"/>
          <w:w w:val="123"/>
          <w:sz w:val="18"/>
          <w:szCs w:val="18"/>
        </w:rPr>
        <w:t>8</w:t>
      </w:r>
      <w:r>
        <w:rPr>
          <w:color w:val="FEFEFA"/>
          <w:spacing w:val="13"/>
          <w:w w:val="110"/>
          <w:sz w:val="18"/>
          <w:szCs w:val="18"/>
        </w:rPr>
        <w:t>77</w:t>
      </w:r>
      <w:r>
        <w:rPr>
          <w:color w:val="FEFEFA"/>
          <w:spacing w:val="13"/>
          <w:w w:val="74"/>
          <w:sz w:val="18"/>
          <w:szCs w:val="18"/>
        </w:rPr>
        <w:t>1</w:t>
      </w:r>
      <w:r>
        <w:rPr>
          <w:color w:val="FEFEFA"/>
          <w:spacing w:val="13"/>
          <w:w w:val="110"/>
          <w:sz w:val="18"/>
          <w:szCs w:val="18"/>
        </w:rPr>
        <w:t>7</w:t>
      </w:r>
      <w:r>
        <w:rPr>
          <w:color w:val="FEFEFA"/>
          <w:spacing w:val="13"/>
          <w:w w:val="113"/>
          <w:sz w:val="18"/>
          <w:szCs w:val="18"/>
        </w:rPr>
        <w:t>5</w:t>
      </w:r>
      <w:r>
        <w:rPr>
          <w:color w:val="FEFEFA"/>
          <w:spacing w:val="13"/>
          <w:w w:val="120"/>
          <w:sz w:val="18"/>
          <w:szCs w:val="18"/>
        </w:rPr>
        <w:t>96</w:t>
      </w:r>
      <w:r>
        <w:rPr>
          <w:color w:val="FEFEFA"/>
          <w:spacing w:val="13"/>
          <w:w w:val="115"/>
          <w:sz w:val="18"/>
          <w:szCs w:val="18"/>
        </w:rPr>
        <w:t>4</w:t>
      </w:r>
      <w:r>
        <w:rPr>
          <w:color w:val="FEFEFA"/>
          <w:spacing w:val="13"/>
          <w:w w:val="120"/>
          <w:sz w:val="18"/>
          <w:szCs w:val="18"/>
        </w:rPr>
        <w:t>6</w:t>
      </w:r>
      <w:r>
        <w:rPr>
          <w:color w:val="FEFEFA"/>
          <w:w w:val="123"/>
          <w:sz w:val="18"/>
          <w:szCs w:val="18"/>
        </w:rPr>
        <w:t>8</w:t>
      </w:r>
    </w:p>
    <w:p w14:paraId="12F9A34D" w14:textId="25950833" w:rsidR="00C32A13" w:rsidRDefault="00C32A13">
      <w:pPr>
        <w:spacing w:before="20" w:line="200" w:lineRule="exact"/>
      </w:pPr>
    </w:p>
    <w:p w14:paraId="0DFA73A1" w14:textId="78CB3A4C" w:rsidR="00C32A13" w:rsidRDefault="00973656">
      <w:pPr>
        <w:ind w:left="737" w:right="-3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FEFEFA"/>
          <w:spacing w:val="13"/>
          <w:w w:val="123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FEFEFA"/>
          <w:spacing w:val="13"/>
          <w:w w:val="122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FEFEFA"/>
          <w:spacing w:val="13"/>
          <w:w w:val="135"/>
          <w:sz w:val="18"/>
          <w:szCs w:val="18"/>
        </w:rPr>
        <w:t>S</w:t>
      </w:r>
      <w:r>
        <w:rPr>
          <w:rFonts w:ascii="Calibri" w:eastAsia="Calibri" w:hAnsi="Calibri" w:cs="Calibri"/>
          <w:b/>
          <w:color w:val="FEFEFA"/>
          <w:spacing w:val="13"/>
          <w:w w:val="124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FEFEFA"/>
          <w:spacing w:val="13"/>
          <w:w w:val="126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FEFEFA"/>
          <w:spacing w:val="13"/>
          <w:w w:val="12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FEFEFA"/>
          <w:spacing w:val="13"/>
          <w:w w:val="130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FEFEFA"/>
          <w:spacing w:val="13"/>
          <w:w w:val="126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FEFEFA"/>
          <w:w w:val="109"/>
          <w:sz w:val="18"/>
          <w:szCs w:val="18"/>
        </w:rPr>
        <w:t>M</w:t>
      </w:r>
    </w:p>
    <w:p w14:paraId="5C3292DF" w14:textId="77777777" w:rsidR="00C32A13" w:rsidRDefault="00C32A13">
      <w:pPr>
        <w:spacing w:before="2" w:line="100" w:lineRule="exact"/>
        <w:rPr>
          <w:sz w:val="11"/>
          <w:szCs w:val="11"/>
        </w:rPr>
      </w:pPr>
    </w:p>
    <w:p w14:paraId="1B39555F" w14:textId="5867352A" w:rsidR="00C32A13" w:rsidRDefault="00E22A1B">
      <w:pPr>
        <w:ind w:left="646" w:right="-47"/>
        <w:rPr>
          <w:sz w:val="18"/>
          <w:szCs w:val="18"/>
        </w:rPr>
      </w:pPr>
      <w:hyperlink r:id="rId7">
        <w:r w:rsidR="00973656">
          <w:rPr>
            <w:color w:val="FEFEFA"/>
            <w:spacing w:val="13"/>
            <w:w w:val="107"/>
            <w:sz w:val="18"/>
            <w:szCs w:val="18"/>
          </w:rPr>
          <w:t>@</w:t>
        </w:r>
        <w:r w:rsidR="00973656">
          <w:rPr>
            <w:color w:val="FEFEFA"/>
            <w:spacing w:val="13"/>
            <w:w w:val="108"/>
            <w:sz w:val="18"/>
            <w:szCs w:val="18"/>
          </w:rPr>
          <w:t>R</w:t>
        </w:r>
        <w:r w:rsidR="00973656">
          <w:rPr>
            <w:color w:val="FEFEFA"/>
            <w:spacing w:val="13"/>
            <w:w w:val="106"/>
            <w:sz w:val="18"/>
            <w:szCs w:val="18"/>
          </w:rPr>
          <w:t>E</w:t>
        </w:r>
        <w:r w:rsidR="00973656">
          <w:rPr>
            <w:color w:val="FEFEFA"/>
            <w:spacing w:val="13"/>
            <w:w w:val="86"/>
            <w:sz w:val="18"/>
            <w:szCs w:val="18"/>
          </w:rPr>
          <w:t>Y</w:t>
        </w:r>
        <w:r w:rsidR="00973656">
          <w:rPr>
            <w:color w:val="FEFEFA"/>
            <w:spacing w:val="13"/>
            <w:w w:val="109"/>
            <w:sz w:val="18"/>
            <w:szCs w:val="18"/>
          </w:rPr>
          <w:t>H</w:t>
        </w:r>
        <w:r w:rsidR="00973656">
          <w:rPr>
            <w:color w:val="FEFEFA"/>
            <w:spacing w:val="13"/>
            <w:w w:val="110"/>
            <w:sz w:val="18"/>
            <w:szCs w:val="18"/>
          </w:rPr>
          <w:t>N</w:t>
        </w:r>
        <w:r w:rsidR="00973656">
          <w:rPr>
            <w:color w:val="FEFEFA"/>
            <w:spacing w:val="13"/>
            <w:w w:val="92"/>
            <w:sz w:val="18"/>
            <w:szCs w:val="18"/>
          </w:rPr>
          <w:t>V</w:t>
        </w:r>
        <w:r w:rsidR="00973656">
          <w:rPr>
            <w:color w:val="FEFEFA"/>
            <w:spacing w:val="13"/>
            <w:w w:val="87"/>
            <w:sz w:val="18"/>
            <w:szCs w:val="18"/>
          </w:rPr>
          <w:t>I</w:t>
        </w:r>
        <w:r w:rsidR="00973656">
          <w:rPr>
            <w:color w:val="FEFEFA"/>
            <w:spacing w:val="13"/>
            <w:w w:val="91"/>
            <w:sz w:val="18"/>
            <w:szCs w:val="18"/>
          </w:rPr>
          <w:t>T</w:t>
        </w:r>
        <w:r w:rsidR="00973656">
          <w:rPr>
            <w:color w:val="FEFEFA"/>
            <w:w w:val="112"/>
            <w:sz w:val="18"/>
            <w:szCs w:val="18"/>
          </w:rPr>
          <w:t>O</w:t>
        </w:r>
      </w:hyperlink>
    </w:p>
    <w:p w14:paraId="018CE79F" w14:textId="77777777" w:rsidR="00C32A13" w:rsidRDefault="00973656">
      <w:pPr>
        <w:spacing w:line="200" w:lineRule="exact"/>
        <w:ind w:left="94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b/>
          <w:color w:val="FEFEFA"/>
          <w:spacing w:val="13"/>
          <w:w w:val="124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FEFEFA"/>
          <w:spacing w:val="13"/>
          <w:w w:val="128"/>
          <w:sz w:val="18"/>
          <w:szCs w:val="18"/>
        </w:rPr>
        <w:t>W</w:t>
      </w:r>
      <w:r>
        <w:rPr>
          <w:rFonts w:ascii="Calibri" w:eastAsia="Calibri" w:hAnsi="Calibri" w:cs="Calibri"/>
          <w:b/>
          <w:color w:val="FEFEFA"/>
          <w:spacing w:val="13"/>
          <w:w w:val="123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FEFEFA"/>
          <w:spacing w:val="13"/>
          <w:w w:val="124"/>
          <w:sz w:val="18"/>
          <w:szCs w:val="18"/>
        </w:rPr>
        <w:t>TT</w:t>
      </w:r>
      <w:r>
        <w:rPr>
          <w:rFonts w:ascii="Calibri" w:eastAsia="Calibri" w:hAnsi="Calibri" w:cs="Calibri"/>
          <w:b/>
          <w:color w:val="FEFEFA"/>
          <w:spacing w:val="13"/>
          <w:w w:val="137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FEFEFA"/>
          <w:w w:val="130"/>
          <w:sz w:val="18"/>
          <w:szCs w:val="18"/>
        </w:rPr>
        <w:t>R</w:t>
      </w:r>
    </w:p>
    <w:p w14:paraId="159E6487" w14:textId="37B6A9CC" w:rsidR="00C32A13" w:rsidRDefault="00973656">
      <w:pPr>
        <w:spacing w:before="68"/>
        <w:ind w:left="24"/>
        <w:rPr>
          <w:sz w:val="18"/>
          <w:szCs w:val="18"/>
        </w:rPr>
      </w:pPr>
      <w:proofErr w:type="gramStart"/>
      <w:r>
        <w:rPr>
          <w:color w:val="FEFEFA"/>
          <w:spacing w:val="13"/>
          <w:sz w:val="18"/>
          <w:szCs w:val="18"/>
        </w:rPr>
        <w:t>REYHA</w:t>
      </w:r>
      <w:r>
        <w:rPr>
          <w:color w:val="FEFEFA"/>
          <w:sz w:val="18"/>
          <w:szCs w:val="18"/>
        </w:rPr>
        <w:t xml:space="preserve">N </w:t>
      </w:r>
      <w:r>
        <w:rPr>
          <w:color w:val="FEFEFA"/>
          <w:spacing w:val="6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VIT</w:t>
      </w:r>
      <w:r>
        <w:rPr>
          <w:color w:val="FEFEFA"/>
          <w:sz w:val="18"/>
          <w:szCs w:val="18"/>
        </w:rPr>
        <w:t>O</w:t>
      </w:r>
      <w:proofErr w:type="gramEnd"/>
    </w:p>
    <w:p w14:paraId="7883577F" w14:textId="77777777" w:rsidR="00C32A13" w:rsidRDefault="00C32A13">
      <w:pPr>
        <w:spacing w:before="5" w:line="160" w:lineRule="exact"/>
        <w:rPr>
          <w:sz w:val="16"/>
          <w:szCs w:val="16"/>
        </w:rPr>
      </w:pPr>
    </w:p>
    <w:p w14:paraId="61C0A147" w14:textId="77777777" w:rsidR="00C32A13" w:rsidRDefault="00973656">
      <w:pPr>
        <w:ind w:left="9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FEFEFA"/>
          <w:spacing w:val="13"/>
          <w:w w:val="143"/>
          <w:sz w:val="18"/>
          <w:szCs w:val="18"/>
        </w:rPr>
        <w:t>L</w:t>
      </w:r>
      <w:r>
        <w:rPr>
          <w:rFonts w:ascii="Calibri" w:eastAsia="Calibri" w:hAnsi="Calibri" w:cs="Calibri"/>
          <w:b/>
          <w:color w:val="FEFEFA"/>
          <w:spacing w:val="13"/>
          <w:w w:val="123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FEFEFA"/>
          <w:spacing w:val="13"/>
          <w:w w:val="122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FEFEFA"/>
          <w:w w:val="137"/>
          <w:sz w:val="18"/>
          <w:szCs w:val="18"/>
        </w:rPr>
        <w:t>E</w:t>
      </w:r>
    </w:p>
    <w:p w14:paraId="35F805DF" w14:textId="77777777" w:rsidR="00C32A13" w:rsidRDefault="00C32A13">
      <w:pPr>
        <w:spacing w:before="7" w:line="160" w:lineRule="exact"/>
        <w:rPr>
          <w:sz w:val="17"/>
          <w:szCs w:val="17"/>
        </w:rPr>
      </w:pPr>
    </w:p>
    <w:p w14:paraId="07061721" w14:textId="77777777" w:rsidR="00C32A13" w:rsidRDefault="00E22A1B">
      <w:pPr>
        <w:ind w:right="-47"/>
        <w:rPr>
          <w:sz w:val="18"/>
          <w:szCs w:val="18"/>
        </w:rPr>
      </w:pPr>
      <w:hyperlink r:id="rId8">
        <w:r w:rsidR="00973656">
          <w:rPr>
            <w:color w:val="FEFEFA"/>
            <w:spacing w:val="13"/>
            <w:w w:val="107"/>
            <w:sz w:val="18"/>
            <w:szCs w:val="18"/>
          </w:rPr>
          <w:t>@</w:t>
        </w:r>
        <w:r w:rsidR="00973656">
          <w:rPr>
            <w:color w:val="FEFEFA"/>
            <w:spacing w:val="13"/>
            <w:w w:val="108"/>
            <w:sz w:val="18"/>
            <w:szCs w:val="18"/>
          </w:rPr>
          <w:t>R</w:t>
        </w:r>
        <w:r w:rsidR="00973656">
          <w:rPr>
            <w:color w:val="FEFEFA"/>
            <w:spacing w:val="13"/>
            <w:w w:val="106"/>
            <w:sz w:val="18"/>
            <w:szCs w:val="18"/>
          </w:rPr>
          <w:t>E</w:t>
        </w:r>
        <w:r w:rsidR="00973656">
          <w:rPr>
            <w:color w:val="FEFEFA"/>
            <w:spacing w:val="13"/>
            <w:w w:val="86"/>
            <w:sz w:val="18"/>
            <w:szCs w:val="18"/>
          </w:rPr>
          <w:t>Y</w:t>
        </w:r>
        <w:r w:rsidR="00973656">
          <w:rPr>
            <w:color w:val="FEFEFA"/>
            <w:spacing w:val="13"/>
            <w:w w:val="109"/>
            <w:sz w:val="18"/>
            <w:szCs w:val="18"/>
          </w:rPr>
          <w:t>H</w:t>
        </w:r>
        <w:r w:rsidR="00973656">
          <w:rPr>
            <w:color w:val="FEFEFA"/>
            <w:spacing w:val="13"/>
            <w:w w:val="99"/>
            <w:sz w:val="18"/>
            <w:szCs w:val="18"/>
          </w:rPr>
          <w:t>A</w:t>
        </w:r>
        <w:r w:rsidR="00973656">
          <w:rPr>
            <w:color w:val="FEFEFA"/>
            <w:spacing w:val="13"/>
            <w:w w:val="110"/>
            <w:sz w:val="18"/>
            <w:szCs w:val="18"/>
          </w:rPr>
          <w:t>N</w:t>
        </w:r>
        <w:r w:rsidR="00973656">
          <w:rPr>
            <w:color w:val="FEFEFA"/>
            <w:spacing w:val="13"/>
            <w:w w:val="92"/>
            <w:sz w:val="18"/>
            <w:szCs w:val="18"/>
          </w:rPr>
          <w:t>V</w:t>
        </w:r>
        <w:r w:rsidR="00973656">
          <w:rPr>
            <w:color w:val="FEFEFA"/>
            <w:spacing w:val="13"/>
            <w:w w:val="87"/>
            <w:sz w:val="18"/>
            <w:szCs w:val="18"/>
          </w:rPr>
          <w:t>I</w:t>
        </w:r>
        <w:r w:rsidR="00973656">
          <w:rPr>
            <w:color w:val="FEFEFA"/>
            <w:spacing w:val="13"/>
            <w:w w:val="91"/>
            <w:sz w:val="18"/>
            <w:szCs w:val="18"/>
          </w:rPr>
          <w:t>T</w:t>
        </w:r>
        <w:r w:rsidR="00973656">
          <w:rPr>
            <w:color w:val="FEFEFA"/>
            <w:w w:val="112"/>
            <w:sz w:val="18"/>
            <w:szCs w:val="18"/>
          </w:rPr>
          <w:t>O</w:t>
        </w:r>
      </w:hyperlink>
    </w:p>
    <w:p w14:paraId="0FB1FBAC" w14:textId="77777777" w:rsidR="00C32A13" w:rsidRDefault="00973656">
      <w:pPr>
        <w:spacing w:before="72"/>
        <w:ind w:left="124"/>
        <w:rPr>
          <w:sz w:val="18"/>
          <w:szCs w:val="18"/>
        </w:rPr>
      </w:pPr>
      <w:r>
        <w:br w:type="column"/>
      </w:r>
      <w:proofErr w:type="gramStart"/>
      <w:r>
        <w:rPr>
          <w:color w:val="494E5E"/>
          <w:spacing w:val="13"/>
          <w:sz w:val="18"/>
          <w:szCs w:val="18"/>
        </w:rPr>
        <w:t>O</w:t>
      </w:r>
      <w:r>
        <w:rPr>
          <w:color w:val="494E5E"/>
          <w:sz w:val="18"/>
          <w:szCs w:val="18"/>
        </w:rPr>
        <w:t xml:space="preserve">F </w:t>
      </w:r>
      <w:r>
        <w:rPr>
          <w:color w:val="494E5E"/>
          <w:spacing w:val="2"/>
          <w:sz w:val="18"/>
          <w:szCs w:val="18"/>
        </w:rPr>
        <w:t xml:space="preserve"> </w:t>
      </w:r>
      <w:r>
        <w:rPr>
          <w:color w:val="494E5E"/>
          <w:sz w:val="18"/>
          <w:szCs w:val="18"/>
        </w:rPr>
        <w:t>A</w:t>
      </w:r>
      <w:proofErr w:type="gramEnd"/>
      <w:r>
        <w:rPr>
          <w:color w:val="494E5E"/>
          <w:spacing w:val="29"/>
          <w:sz w:val="18"/>
          <w:szCs w:val="18"/>
        </w:rPr>
        <w:t xml:space="preserve"> </w:t>
      </w:r>
      <w:r>
        <w:rPr>
          <w:color w:val="494E5E"/>
          <w:spacing w:val="13"/>
          <w:w w:val="91"/>
          <w:sz w:val="18"/>
          <w:szCs w:val="18"/>
        </w:rPr>
        <w:t>T</w:t>
      </w:r>
      <w:r>
        <w:rPr>
          <w:color w:val="494E5E"/>
          <w:spacing w:val="13"/>
          <w:w w:val="106"/>
          <w:sz w:val="18"/>
          <w:szCs w:val="18"/>
        </w:rPr>
        <w:t>E</w:t>
      </w:r>
      <w:r>
        <w:rPr>
          <w:color w:val="494E5E"/>
          <w:spacing w:val="13"/>
          <w:w w:val="99"/>
          <w:sz w:val="18"/>
          <w:szCs w:val="18"/>
        </w:rPr>
        <w:t>A</w:t>
      </w:r>
      <w:r>
        <w:rPr>
          <w:color w:val="494E5E"/>
          <w:w w:val="103"/>
          <w:sz w:val="18"/>
          <w:szCs w:val="18"/>
        </w:rPr>
        <w:t>M</w:t>
      </w:r>
    </w:p>
    <w:p w14:paraId="3A10AF2E" w14:textId="77777777" w:rsidR="00C32A13" w:rsidRDefault="00973656">
      <w:pPr>
        <w:spacing w:before="33" w:line="278" w:lineRule="auto"/>
        <w:ind w:left="124" w:right="1319" w:hanging="124"/>
        <w:rPr>
          <w:sz w:val="18"/>
          <w:szCs w:val="18"/>
        </w:rPr>
      </w:pPr>
      <w:r>
        <w:rPr>
          <w:color w:val="494E5E"/>
          <w:w w:val="70"/>
          <w:sz w:val="18"/>
          <w:szCs w:val="18"/>
        </w:rPr>
        <w:t xml:space="preserve">• </w:t>
      </w:r>
      <w:r>
        <w:rPr>
          <w:color w:val="494E5E"/>
          <w:spacing w:val="12"/>
          <w:w w:val="70"/>
          <w:sz w:val="18"/>
          <w:szCs w:val="18"/>
        </w:rPr>
        <w:t xml:space="preserve"> </w:t>
      </w:r>
      <w:r>
        <w:rPr>
          <w:color w:val="494E5E"/>
          <w:spacing w:val="12"/>
          <w:w w:val="93"/>
          <w:sz w:val="18"/>
          <w:szCs w:val="18"/>
        </w:rPr>
        <w:t>ABILIT</w:t>
      </w:r>
      <w:r>
        <w:rPr>
          <w:color w:val="494E5E"/>
          <w:w w:val="93"/>
          <w:sz w:val="18"/>
          <w:szCs w:val="18"/>
        </w:rPr>
        <w:t>Y</w:t>
      </w:r>
      <w:r>
        <w:rPr>
          <w:color w:val="494E5E"/>
          <w:spacing w:val="35"/>
          <w:w w:val="93"/>
          <w:sz w:val="18"/>
          <w:szCs w:val="18"/>
        </w:rPr>
        <w:t xml:space="preserve"> </w:t>
      </w:r>
      <w:r>
        <w:rPr>
          <w:color w:val="494E5E"/>
          <w:spacing w:val="13"/>
          <w:sz w:val="18"/>
          <w:szCs w:val="18"/>
        </w:rPr>
        <w:t>T</w:t>
      </w:r>
      <w:r>
        <w:rPr>
          <w:color w:val="494E5E"/>
          <w:sz w:val="18"/>
          <w:szCs w:val="18"/>
        </w:rPr>
        <w:t>O</w:t>
      </w:r>
      <w:r>
        <w:rPr>
          <w:color w:val="494E5E"/>
          <w:spacing w:val="36"/>
          <w:sz w:val="18"/>
          <w:szCs w:val="18"/>
        </w:rPr>
        <w:t xml:space="preserve"> </w:t>
      </w:r>
      <w:proofErr w:type="gramStart"/>
      <w:r>
        <w:rPr>
          <w:color w:val="494E5E"/>
          <w:spacing w:val="13"/>
          <w:sz w:val="18"/>
          <w:szCs w:val="18"/>
        </w:rPr>
        <w:t>WOR</w:t>
      </w:r>
      <w:r>
        <w:rPr>
          <w:color w:val="494E5E"/>
          <w:sz w:val="18"/>
          <w:szCs w:val="18"/>
        </w:rPr>
        <w:t xml:space="preserve">K </w:t>
      </w:r>
      <w:r>
        <w:rPr>
          <w:color w:val="494E5E"/>
          <w:spacing w:val="17"/>
          <w:sz w:val="18"/>
          <w:szCs w:val="18"/>
        </w:rPr>
        <w:t xml:space="preserve"> </w:t>
      </w:r>
      <w:r>
        <w:rPr>
          <w:color w:val="494E5E"/>
          <w:spacing w:val="13"/>
          <w:sz w:val="18"/>
          <w:szCs w:val="18"/>
        </w:rPr>
        <w:t>INDEPENDENTL</w:t>
      </w:r>
      <w:r>
        <w:rPr>
          <w:color w:val="494E5E"/>
          <w:sz w:val="18"/>
          <w:szCs w:val="18"/>
        </w:rPr>
        <w:t>Y</w:t>
      </w:r>
      <w:proofErr w:type="gramEnd"/>
      <w:r>
        <w:rPr>
          <w:color w:val="494E5E"/>
          <w:sz w:val="18"/>
          <w:szCs w:val="18"/>
        </w:rPr>
        <w:t xml:space="preserve"> </w:t>
      </w:r>
      <w:r>
        <w:rPr>
          <w:color w:val="494E5E"/>
          <w:spacing w:val="34"/>
          <w:sz w:val="18"/>
          <w:szCs w:val="18"/>
        </w:rPr>
        <w:t xml:space="preserve"> </w:t>
      </w:r>
      <w:r>
        <w:rPr>
          <w:color w:val="494E5E"/>
          <w:spacing w:val="13"/>
          <w:sz w:val="18"/>
          <w:szCs w:val="18"/>
        </w:rPr>
        <w:t>O</w:t>
      </w:r>
      <w:r>
        <w:rPr>
          <w:color w:val="494E5E"/>
          <w:sz w:val="18"/>
          <w:szCs w:val="18"/>
        </w:rPr>
        <w:t xml:space="preserve">R </w:t>
      </w:r>
      <w:r>
        <w:rPr>
          <w:color w:val="494E5E"/>
          <w:spacing w:val="10"/>
          <w:sz w:val="18"/>
          <w:szCs w:val="18"/>
        </w:rPr>
        <w:t xml:space="preserve"> </w:t>
      </w:r>
      <w:r>
        <w:rPr>
          <w:color w:val="494E5E"/>
          <w:spacing w:val="13"/>
          <w:sz w:val="18"/>
          <w:szCs w:val="18"/>
        </w:rPr>
        <w:t>A</w:t>
      </w:r>
      <w:r>
        <w:rPr>
          <w:color w:val="494E5E"/>
          <w:sz w:val="18"/>
          <w:szCs w:val="18"/>
        </w:rPr>
        <w:t>S</w:t>
      </w:r>
      <w:r>
        <w:rPr>
          <w:color w:val="494E5E"/>
          <w:spacing w:val="38"/>
          <w:sz w:val="18"/>
          <w:szCs w:val="18"/>
        </w:rPr>
        <w:t xml:space="preserve"> </w:t>
      </w:r>
      <w:r>
        <w:rPr>
          <w:color w:val="494E5E"/>
          <w:spacing w:val="13"/>
          <w:w w:val="120"/>
          <w:sz w:val="18"/>
          <w:szCs w:val="18"/>
        </w:rPr>
        <w:t>P</w:t>
      </w:r>
      <w:r>
        <w:rPr>
          <w:color w:val="494E5E"/>
          <w:spacing w:val="13"/>
          <w:w w:val="99"/>
          <w:sz w:val="18"/>
          <w:szCs w:val="18"/>
        </w:rPr>
        <w:t>A</w:t>
      </w:r>
      <w:r>
        <w:rPr>
          <w:color w:val="494E5E"/>
          <w:spacing w:val="13"/>
          <w:w w:val="108"/>
          <w:sz w:val="18"/>
          <w:szCs w:val="18"/>
        </w:rPr>
        <w:t>R</w:t>
      </w:r>
      <w:r>
        <w:rPr>
          <w:color w:val="494E5E"/>
          <w:w w:val="91"/>
          <w:sz w:val="18"/>
          <w:szCs w:val="18"/>
        </w:rPr>
        <w:t xml:space="preserve">T </w:t>
      </w:r>
      <w:r>
        <w:rPr>
          <w:color w:val="494E5E"/>
          <w:spacing w:val="13"/>
          <w:sz w:val="18"/>
          <w:szCs w:val="18"/>
        </w:rPr>
        <w:t>O</w:t>
      </w:r>
      <w:r>
        <w:rPr>
          <w:color w:val="494E5E"/>
          <w:sz w:val="18"/>
          <w:szCs w:val="18"/>
        </w:rPr>
        <w:t xml:space="preserve">F </w:t>
      </w:r>
      <w:r>
        <w:rPr>
          <w:color w:val="494E5E"/>
          <w:spacing w:val="2"/>
          <w:sz w:val="18"/>
          <w:szCs w:val="18"/>
        </w:rPr>
        <w:t xml:space="preserve"> </w:t>
      </w:r>
      <w:r>
        <w:rPr>
          <w:color w:val="494E5E"/>
          <w:sz w:val="18"/>
          <w:szCs w:val="18"/>
        </w:rPr>
        <w:t>A</w:t>
      </w:r>
      <w:r>
        <w:rPr>
          <w:color w:val="494E5E"/>
          <w:spacing w:val="29"/>
          <w:sz w:val="18"/>
          <w:szCs w:val="18"/>
        </w:rPr>
        <w:t xml:space="preserve"> </w:t>
      </w:r>
      <w:r>
        <w:rPr>
          <w:color w:val="494E5E"/>
          <w:spacing w:val="13"/>
          <w:w w:val="91"/>
          <w:sz w:val="18"/>
          <w:szCs w:val="18"/>
        </w:rPr>
        <w:t>T</w:t>
      </w:r>
      <w:r>
        <w:rPr>
          <w:color w:val="494E5E"/>
          <w:spacing w:val="13"/>
          <w:w w:val="106"/>
          <w:sz w:val="18"/>
          <w:szCs w:val="18"/>
        </w:rPr>
        <w:t>E</w:t>
      </w:r>
      <w:r>
        <w:rPr>
          <w:color w:val="494E5E"/>
          <w:spacing w:val="13"/>
          <w:w w:val="99"/>
          <w:sz w:val="18"/>
          <w:szCs w:val="18"/>
        </w:rPr>
        <w:t>A</w:t>
      </w:r>
      <w:r>
        <w:rPr>
          <w:color w:val="494E5E"/>
          <w:w w:val="103"/>
          <w:sz w:val="18"/>
          <w:szCs w:val="18"/>
        </w:rPr>
        <w:t>M</w:t>
      </w:r>
    </w:p>
    <w:p w14:paraId="2D1D4C4E" w14:textId="77777777" w:rsidR="00C32A13" w:rsidRDefault="00C32A13">
      <w:pPr>
        <w:spacing w:before="19" w:line="240" w:lineRule="exact"/>
        <w:rPr>
          <w:sz w:val="24"/>
          <w:szCs w:val="24"/>
        </w:rPr>
      </w:pPr>
    </w:p>
    <w:p w14:paraId="580528F2" w14:textId="77777777" w:rsidR="00C32A13" w:rsidRDefault="00E22A1B">
      <w:pPr>
        <w:spacing w:line="240" w:lineRule="exact"/>
        <w:ind w:left="227"/>
        <w:rPr>
          <w:sz w:val="27"/>
          <w:szCs w:val="27"/>
        </w:rPr>
        <w:sectPr w:rsidR="00C32A13">
          <w:type w:val="continuous"/>
          <w:pgSz w:w="12240" w:h="15840"/>
          <w:pgMar w:top="340" w:right="760" w:bottom="0" w:left="0" w:header="720" w:footer="720" w:gutter="0"/>
          <w:cols w:num="3" w:space="720" w:equalWidth="0">
            <w:col w:w="2002" w:space="835"/>
            <w:col w:w="1498" w:space="847"/>
            <w:col w:w="6298"/>
          </w:cols>
        </w:sectPr>
      </w:pPr>
      <w:r>
        <w:pict w14:anchorId="714A33F3">
          <v:group id="_x0000_s1074" style="position:absolute;left:0;text-align:left;margin-left:258.1pt;margin-top:-5.4pt;width:258.75pt;height:27pt;z-index:-251662336;mso-position-horizontal-relative:page" coordorigin="5162,-108" coordsize="5175,540">
            <v:shape id="_x0000_s1075" style="position:absolute;left:5162;top:-108;width:5175;height:540" coordorigin="5162,-108" coordsize="5175,540" path="m10337,-108r,540l5162,432r,-540l10337,-108xe" fillcolor="#80b6ff" stroked="f">
              <v:path arrowok="t"/>
            </v:shape>
            <w10:wrap anchorx="page"/>
          </v:group>
        </w:pict>
      </w:r>
      <w:r w:rsidR="00973656">
        <w:rPr>
          <w:color w:val="2B4454"/>
          <w:spacing w:val="21"/>
          <w:w w:val="111"/>
          <w:position w:val="-5"/>
          <w:sz w:val="27"/>
          <w:szCs w:val="27"/>
        </w:rPr>
        <w:t>TECHNICA</w:t>
      </w:r>
      <w:r w:rsidR="00973656">
        <w:rPr>
          <w:color w:val="2B4454"/>
          <w:w w:val="111"/>
          <w:position w:val="-5"/>
          <w:sz w:val="27"/>
          <w:szCs w:val="27"/>
        </w:rPr>
        <w:t>L</w:t>
      </w:r>
      <w:r w:rsidR="00973656">
        <w:rPr>
          <w:color w:val="2B4454"/>
          <w:spacing w:val="20"/>
          <w:w w:val="111"/>
          <w:position w:val="-5"/>
          <w:sz w:val="27"/>
          <w:szCs w:val="27"/>
        </w:rPr>
        <w:t xml:space="preserve"> </w:t>
      </w:r>
      <w:r w:rsidR="00973656">
        <w:rPr>
          <w:color w:val="2B4454"/>
          <w:spacing w:val="19"/>
          <w:w w:val="134"/>
          <w:position w:val="-5"/>
          <w:sz w:val="27"/>
          <w:szCs w:val="27"/>
        </w:rPr>
        <w:t>S</w:t>
      </w:r>
      <w:r w:rsidR="00973656">
        <w:rPr>
          <w:color w:val="2B4454"/>
          <w:spacing w:val="19"/>
          <w:w w:val="110"/>
          <w:position w:val="-5"/>
          <w:sz w:val="27"/>
          <w:szCs w:val="27"/>
        </w:rPr>
        <w:t>K</w:t>
      </w:r>
      <w:r w:rsidR="00973656">
        <w:rPr>
          <w:color w:val="2B4454"/>
          <w:spacing w:val="19"/>
          <w:w w:val="109"/>
          <w:position w:val="-5"/>
          <w:sz w:val="27"/>
          <w:szCs w:val="27"/>
        </w:rPr>
        <w:t>I</w:t>
      </w:r>
      <w:r w:rsidR="00973656">
        <w:rPr>
          <w:color w:val="2B4454"/>
          <w:spacing w:val="19"/>
          <w:w w:val="93"/>
          <w:position w:val="-5"/>
          <w:sz w:val="27"/>
          <w:szCs w:val="27"/>
        </w:rPr>
        <w:t>L</w:t>
      </w:r>
      <w:r w:rsidR="00973656">
        <w:rPr>
          <w:color w:val="2B4454"/>
          <w:w w:val="93"/>
          <w:position w:val="-5"/>
          <w:sz w:val="27"/>
          <w:szCs w:val="27"/>
        </w:rPr>
        <w:t>L</w:t>
      </w:r>
    </w:p>
    <w:p w14:paraId="5900B93C" w14:textId="2E581AA0" w:rsidR="00C32A13" w:rsidRDefault="00C32A13">
      <w:pPr>
        <w:spacing w:before="5" w:line="140" w:lineRule="exact"/>
        <w:rPr>
          <w:sz w:val="15"/>
          <w:szCs w:val="15"/>
        </w:rPr>
      </w:pPr>
    </w:p>
    <w:p w14:paraId="0BCF0D2A" w14:textId="77777777" w:rsidR="00C32A13" w:rsidRDefault="00C32A13">
      <w:pPr>
        <w:spacing w:line="200" w:lineRule="exact"/>
        <w:sectPr w:rsidR="00C32A13">
          <w:type w:val="continuous"/>
          <w:pgSz w:w="12240" w:h="15840"/>
          <w:pgMar w:top="340" w:right="760" w:bottom="0" w:left="0" w:header="720" w:footer="720" w:gutter="0"/>
          <w:cols w:space="720"/>
        </w:sectPr>
      </w:pPr>
    </w:p>
    <w:p w14:paraId="2138B9FC" w14:textId="77777777" w:rsidR="00C32A13" w:rsidRDefault="00E22A1B">
      <w:pPr>
        <w:spacing w:before="17"/>
        <w:ind w:left="1589" w:right="1332"/>
        <w:jc w:val="center"/>
        <w:rPr>
          <w:rFonts w:ascii="Calibri" w:eastAsia="Calibri" w:hAnsi="Calibri" w:cs="Calibri"/>
          <w:sz w:val="24"/>
          <w:szCs w:val="24"/>
        </w:rPr>
      </w:pPr>
      <w:r>
        <w:pict w14:anchorId="46B7E5B8">
          <v:group id="_x0000_s1072" style="position:absolute;left:0;text-align:left;margin-left:285.6pt;margin-top:20.75pt;width:309.9pt;height:31.85pt;z-index:-251661312;mso-position-horizontal-relative:page;mso-position-vertical-relative:page" coordorigin="5712,415" coordsize="6198,637">
            <v:shape id="_x0000_s1073" style="position:absolute;left:5712;top:415;width:6198;height:637" coordorigin="5712,415" coordsize="6198,637" path="m11733,733r167,226l11903,964r7,18l11910,1001r-6,19l11903,1022r-13,16l11871,1048r-20,4l5771,1052r-51,-32l5712,995r2,-19l5724,959,5885,733,5722,508r-3,-5l5712,485r,-20l5718,447r1,-3l5732,429r19,-10l5771,415r6079,l11900,449r8,25l11906,493r-10,17l11733,733xe" fillcolor="#494e5e" stroked="f">
              <v:path arrowok="t"/>
            </v:shape>
            <w10:wrap anchorx="page" anchory="page"/>
          </v:group>
        </w:pict>
      </w:r>
      <w:r>
        <w:pict w14:anchorId="17F498BE">
          <v:group id="_x0000_s1046" style="position:absolute;left:0;text-align:left;margin-left:0;margin-top:0;width:258.05pt;height:11in;z-index:-251664384;mso-position-horizontal-relative:page;mso-position-vertical-relative:page" coordsize="5161,15840">
            <v:shape id="_x0000_s1071" style="position:absolute;width:5033;height:3511" coordsize="5033,3511" path="m,l5033,r,3511l,3511,,xe" fillcolor="#494e5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1099;top:-209;width:2866;height:3824">
              <v:imagedata r:id="rId9" o:title=""/>
            </v:shape>
            <v:shape id="_x0000_s1069" style="position:absolute;top:4921;width:5033;height:10919" coordorigin=",4921" coordsize="5033,10919" path="m,4921r5033,l5033,15840,,15840,,4921xe" fillcolor="#494e5e" stroked="f">
              <v:path arrowok="t"/>
            </v:shape>
            <v:shape id="_x0000_s1068" style="position:absolute;top:3511;width:5055;height:1410" coordorigin=",3511" coordsize="5055,1410" path="m5055,3511r,1410l,4921,,3511r5055,xe" fillcolor="#28618a" stroked="f">
              <v:path arrowok="t"/>
            </v:shape>
            <v:shape id="_x0000_s1067" style="position:absolute;left:217;top:7412;width:330;height:330" coordorigin="217,7412" coordsize="330,330" path="m225,7412r85,l318,7420r,10l319,7451r3,20l327,7490r2,6l331,7502r-2,7l324,7514r-40,41l294,7573r11,17l317,7606r14,15l345,7635r16,13l377,7660r18,10l405,7676r40,-41l450,7630r7,-1l463,7631r19,5l502,7639r20,2l529,7641r10,l547,7649r,85l539,7742r-10,l503,7741r-25,-3l454,7733r-24,-7l408,7717r-22,-10l365,7695r-20,-13l326,7667r-17,-16l292,7633r-15,-19l264,7594r-12,-21l242,7552r-9,-23l226,7505r-5,-24l218,7456r-1,-26l217,7420r8,-8xe" fillcolor="#fefefa" stroked="f">
              <v:path arrowok="t"/>
            </v:shape>
            <v:shape id="_x0000_s1066" type="#_x0000_t75" style="position:absolute;left:196;top:7970;width:456;height:406">
              <v:imagedata r:id="rId10" o:title=""/>
            </v:shape>
            <v:shape id="_x0000_s1065" style="position:absolute;left:300;top:8675;width:270;height:405" coordorigin="300,8675" coordsize="270,405" path="m391,8682r21,-5l435,8675r13,1l470,8679r21,8l480,8805r-7,-20l457,8770r-22,-5l431,8765r-21,7l414,8850r21,5l551,8879,435,9080,398,8835r-2,-47l390,8810,371,8691r20,-9xe" stroked="f">
              <v:path arrowok="t"/>
            </v:shape>
            <v:shape id="_x0000_s1064" style="position:absolute;left:300;top:8675;width:270;height:405" coordorigin="300,8675" coordsize="270,405" path="m300,8810r1,-13l305,8775r7,-21l323,8735r13,-17l352,8703r19,-12l390,8810r6,-22l398,8835r-8,-21l398,8835r37,245l319,8879r-5,-10l306,8850r-4,-19l300,8810xe" stroked="f">
              <v:path arrowok="t"/>
            </v:shape>
            <v:shape id="_x0000_s1063" style="position:absolute;left:300;top:8675;width:270;height:405" coordorigin="300,8675" coordsize="270,405" path="m435,8855r-21,-5l410,8772r21,-7l435,8765r22,5l473,8785r7,20l491,8687r19,11l527,8711r15,16l554,8745r9,20l568,8787r2,23l570,8822r-4,20l560,8861r-9,18l480,8810r-5,21l460,8847r-20,8l551,8879,435,8855xe" stroked="f">
              <v:path arrowok="t"/>
            </v:shape>
            <v:shape id="_x0000_s1062" style="position:absolute;left:300;top:8675;width:270;height:405" coordorigin="300,8675" coordsize="270,405" path="m551,8879l440,8855r20,-8l475,8831r5,-21l551,8879xe" stroked="f">
              <v:path arrowok="t"/>
            </v:shape>
            <v:shape id="_x0000_s1061" style="position:absolute;left:220;top:9951;width:330;height:329" coordorigin="220,9951" coordsize="330,329" path="m506,10281r-242,l243,10275r-16,-15l220,10239r,-2l220,9995r6,-22l241,9958r21,-7l264,9951r242,l528,9957r15,15l550,9993r,2l550,10237r-6,21l529,10274r-21,6l506,10281xe" fillcolor="#25d366" stroked="f">
              <v:path arrowok="t"/>
            </v:shape>
            <v:shape id="_x0000_s1060" style="position:absolute;left:277;top:10000;width:166;height:221" coordorigin="277,10000" coordsize="166,221" path="m407,10021r-20,-2l377,10019r-22,6l335,10035r-16,14l307,10035r17,-15l343,10010r21,-7l387,10000r20,21xe" stroked="f">
              <v:path arrowok="t"/>
            </v:shape>
            <v:shape id="_x0000_s1059" style="position:absolute;left:277;top:10000;width:166;height:221" coordorigin="277,10000" coordsize="166,221" path="m361,10069r6,14l368,10084r,1l369,10087r-1,2l367,10091r,1l365,10093r-1,2l362,10097r-1,1l360,10100r-2,1l360,10104r1,2l367,10115r8,8l385,10132r9,3l397,10136r3,2l401,10137r2,-1l405,10134r5,-6l412,10125r1,-3l415,10123r3,1l420,10125r14,6l436,10133r3,1l441,10135r1,1l442,10137r,6l440,10149r-2,6l427,10161r-5,1l417,10163r-6,l405,10161r-4,-1l396,10158r-7,-3l386,10154r-23,-16l348,10122r-6,-8l341,10112r-10,-13l331,10072r7,-7l341,10063r2,-3l346,10059r9,l357,10059r2,5l361,10069xe" stroked="f">
              <v:path arrowok="t"/>
            </v:shape>
            <v:shape id="_x0000_s1058" style="position:absolute;left:277;top:10000;width:166;height:221" coordorigin="277,10000" coordsize="166,221" path="m302,10195r35,-9l340,10188r7,4l366,10199r21,2l397,10200r21,-5l438,10185r16,-14l467,10153r8,-21l477,10110r,-10l472,10080r-8,-19l451,10045r-8,-6l426,10028r-19,-7l387,10000r24,3l430,10009r18,10l464,10032r15,20l488,10070r6,19l496,10110r-1,17l489,10148r-10,20l466,10185r-16,14l431,10210r-21,7l387,10219r-14,-1l353,10214r-19,-8l277,10221r15,-57l285,10149r-6,-19l277,10110r2,-17l284,10071r10,-19l307,10035r12,14l307,10067r-9,20l296,10110r,10l301,10140r8,18l312,10162r-10,33xe" stroked="f">
              <v:path arrowok="t"/>
            </v:shape>
            <v:shape id="_x0000_s1057" type="#_x0000_t75" style="position:absolute;left:211;top:10674;width:359;height:359">
              <v:imagedata r:id="rId11" o:title=""/>
            </v:shape>
            <v:shape id="_x0000_s1056" style="position:absolute;left:2411;top:10000;width:353;height:353" coordorigin="2411,10000" coordsize="353,353" path="m2464,10000r254,l2725,10001r7,3l2738,10007r11,9l2758,10026r5,13l2764,10046r,261l2763,10314r-3,6l2758,10327r-4,6l2749,10338r-5,5l2738,10346r-6,3l2725,10352r-7,1l2457,10353r-13,-4l2432,10343r-10,-10l2415,10320r-2,-6l2411,10307r,-261l2415,10033r7,-12l2427,10016r5,-5l2437,10007r7,-3l2450,10001r7,-1l2464,10000xe" fillcolor="#1ca1f1" stroked="f">
              <v:path arrowok="t"/>
            </v:shape>
            <v:shape id="_x0000_s1055" style="position:absolute;left:2475;top:10082;width:237;height:195" coordorigin="2475,10082" coordsize="237,195" path="m2713,10105r-7,10l2698,10124r-9,6l2689,10143r-1,13l2686,10168r-3,13l2679,10193r-6,11l2667,10215r-8,11l2650,10235r-9,9l2631,10252r-11,6l2609,10265r-11,5l2585,10273r-12,3l2560,10277r-13,l2534,10276r-12,-2l2510,10270r-12,-3l2486,10261r-11,-7l2493,10255r20,-3l2531,10245r17,-11l2530,10230r-17,-12l2502,10199r7,2l2517,10201r7,-2l2522,10198r-19,-9l2490,10172r-5,-21l2492,10155r8,1l2507,10156r-5,-3l2497,10148r-3,-5l2490,10138r-3,-5l2486,10127r-1,-6l2484,10114r1,-6l2486,10102r3,-6l2492,10091r8,10l2516,10115r17,11l2552,10134r20,6l2592,10142r-1,-5l2591,10132r,-6l2592,10121r1,-5l2596,10111r2,-5l2601,10102r4,-4l2608,10094r4,-3l2617,10088r5,-2l2627,10084r5,-1l2638,10082r5,l2648,10083r5,1l2659,10085r4,3l2668,10090r4,3l2676,10097r11,-2l2697,10091r10,-5l2703,10097r-8,10l2685,10113r10,-1l2704,10109r9,-4xe" stroked="f">
              <v:path arrowok="t"/>
            </v:shape>
            <v:shape id="_x0000_s1054" style="position:absolute;left:2408;top:10668;width:405;height:405" coordorigin="2408,10668" coordsize="405,405" path="m2751,10671r-22,-3l2496,10668r-28,4l2449,10682r-17,14l2419,10713r-8,21l2408,10756r,233l2413,11017r9,19l2436,11053r18,13l2471,11073r284,l2777,11063r17,-14l2806,11031r7,-17l2813,10730r-10,-22l2789,10692r-17,-13l2751,10671xe" fillcolor="#00b900" stroked="f">
              <v:path arrowok="t"/>
            </v:shape>
            <v:shape id="_x0000_s1053" style="position:absolute;left:2463;top:10733;width:298;height:289" coordorigin="2463,10733" coordsize="298,289" path="m2612,11015r10,-4l2636,11002r17,-11l2672,10978r19,-15l2710,10948r15,-15l2729,10929r14,-18l2753,10893r6,-18l2761,10855r,-1l2759,10834r-6,-19l2743,10797r-13,-17l2714,10766r-19,-12l2674,10744r-22,-6l2627,10734r-15,-1l2587,10735r-24,5l2541,10748r-20,11l2503,10772r-14,15l2477,10804r-9,18l2464,10842r-1,12l2465,10875r6,19l2481,10912r13,16l2510,10942r18,13l2549,10964r23,7l2588,10974r5,1l2599,10977r2,4l2602,10985r,6l2601,10994r-2,13l2599,11011r-3,11l2612,11015xe" stroked="f">
              <v:path arrowok="t"/>
            </v:shape>
            <v:shape id="_x0000_s1052" style="position:absolute;left:2569;top:10822;width:88;height:71" coordorigin="2569,10822" coordsize="88,71" path="m2569,10822r,1l2569,10892r,1l2584,10893r1,-1l2585,10823r-1,-1l2569,10822xe" fillcolor="#00b900" stroked="f">
              <v:path arrowok="t"/>
            </v:shape>
            <v:shape id="_x0000_s1051" style="position:absolute;left:2569;top:10822;width:88;height:71" coordorigin="2569,10822" coordsize="88,71" path="m2596,10822r-1,1l2595,10892r1,1l2610,10893r1,-1l2611,10851r30,41l2642,10892r1,1l2643,10893r13,l2657,10892r,-69l2656,10822r-2,l2641,10822r-1,1l2640,10864r-29,-41l2610,10823r-1,-1l2609,10822r-13,xe" fillcolor="#00b900" stroked="f">
              <v:path arrowok="t"/>
            </v:shape>
            <v:shape id="_x0000_s1050" style="position:absolute;left:2512;top:10822;width:48;height:71" coordorigin="2512,10822" coordsize="48,71" path="m2512,10825r,66l2513,10892r1,1l2559,10893r1,-1l2560,10878r-1,-1l2528,10877r,-54l2527,10822r-14,l2512,10823r,2xe" fillcolor="#00b900" stroked="f">
              <v:path arrowok="t"/>
            </v:shape>
            <v:shape id="_x0000_s1049" style="position:absolute;left:2667;top:10822;width:48;height:71" coordorigin="2667,10822" coordsize="48,71" path="m2713,10822r-44,l2668,10822r-1,2l2667,10824r,67l2668,10892r,l2669,10893r44,l2714,10892r,-15l2713,10877r-30,l2683,10866r30,l2714,10865r,-15l2713,10849r-30,l2683,10838r29,l2713,10838r1,-1l2714,10823r-1,-1xe" fillcolor="#00b900" stroked="f">
              <v:path arrowok="t"/>
            </v:shape>
            <v:shape id="_x0000_s1048" type="#_x0000_t75" style="position:absolute;left:1025;top:14065;width:1005;height:1001">
              <v:imagedata r:id="rId12" o:title=""/>
            </v:shape>
            <v:shape id="_x0000_s1047" type="#_x0000_t75" style="position:absolute;left:2472;top:14103;width:1037;height:1037">
              <v:imagedata r:id="rId13" o:title=""/>
            </v:shape>
            <w10:wrap anchorx="page" anchory="page"/>
          </v:group>
        </w:pict>
      </w:r>
      <w:r>
        <w:pict w14:anchorId="1D945CC9">
          <v:group id="_x0000_s1044" style="position:absolute;left:0;text-align:left;margin-left:251.65pt;margin-top:0;width:360.35pt;height:11in;z-index:-251665408;mso-position-horizontal-relative:page;mso-position-vertical-relative:page" coordorigin="5033" coordsize="7207,15840">
            <v:shape id="_x0000_s1045" style="position:absolute;left:5033;width:7207;height:15840" coordorigin="5033" coordsize="7207,15840" path="m5033,r7207,l12240,15840r-7207,l5033,xe" fillcolor="#fefefa" stroked="f">
              <v:path arrowok="t"/>
            </v:shape>
            <w10:wrap anchorx="page" anchory="page"/>
          </v:group>
        </w:pict>
      </w:r>
      <w:r w:rsidR="00973656">
        <w:rPr>
          <w:rFonts w:ascii="Calibri" w:eastAsia="Calibri" w:hAnsi="Calibri" w:cs="Calibri"/>
          <w:b/>
          <w:color w:val="FEFEFA"/>
          <w:spacing w:val="17"/>
          <w:w w:val="138"/>
          <w:sz w:val="24"/>
          <w:szCs w:val="24"/>
        </w:rPr>
        <w:t>C</w:t>
      </w:r>
      <w:r w:rsidR="00973656">
        <w:rPr>
          <w:rFonts w:ascii="Calibri" w:eastAsia="Calibri" w:hAnsi="Calibri" w:cs="Calibri"/>
          <w:b/>
          <w:color w:val="FEFEFA"/>
          <w:spacing w:val="17"/>
          <w:w w:val="124"/>
          <w:sz w:val="24"/>
          <w:szCs w:val="24"/>
        </w:rPr>
        <w:t>O</w:t>
      </w:r>
      <w:r w:rsidR="00973656">
        <w:rPr>
          <w:rFonts w:ascii="Calibri" w:eastAsia="Calibri" w:hAnsi="Calibri" w:cs="Calibri"/>
          <w:b/>
          <w:color w:val="FEFEFA"/>
          <w:spacing w:val="17"/>
          <w:w w:val="122"/>
          <w:sz w:val="24"/>
          <w:szCs w:val="24"/>
        </w:rPr>
        <w:t>N</w:t>
      </w:r>
      <w:r w:rsidR="00973656">
        <w:rPr>
          <w:rFonts w:ascii="Calibri" w:eastAsia="Calibri" w:hAnsi="Calibri" w:cs="Calibri"/>
          <w:b/>
          <w:color w:val="FEFEFA"/>
          <w:spacing w:val="17"/>
          <w:w w:val="124"/>
          <w:sz w:val="24"/>
          <w:szCs w:val="24"/>
        </w:rPr>
        <w:t>T</w:t>
      </w:r>
      <w:r w:rsidR="00973656">
        <w:rPr>
          <w:rFonts w:ascii="Calibri" w:eastAsia="Calibri" w:hAnsi="Calibri" w:cs="Calibri"/>
          <w:b/>
          <w:color w:val="FEFEFA"/>
          <w:spacing w:val="17"/>
          <w:w w:val="126"/>
          <w:sz w:val="24"/>
          <w:szCs w:val="24"/>
        </w:rPr>
        <w:t>A</w:t>
      </w:r>
      <w:r w:rsidR="00973656">
        <w:rPr>
          <w:rFonts w:ascii="Calibri" w:eastAsia="Calibri" w:hAnsi="Calibri" w:cs="Calibri"/>
          <w:b/>
          <w:color w:val="FEFEFA"/>
          <w:spacing w:val="17"/>
          <w:w w:val="138"/>
          <w:sz w:val="24"/>
          <w:szCs w:val="24"/>
        </w:rPr>
        <w:t>C</w:t>
      </w:r>
      <w:r w:rsidR="00973656">
        <w:rPr>
          <w:rFonts w:ascii="Calibri" w:eastAsia="Calibri" w:hAnsi="Calibri" w:cs="Calibri"/>
          <w:b/>
          <w:color w:val="FEFEFA"/>
          <w:w w:val="124"/>
          <w:sz w:val="24"/>
          <w:szCs w:val="24"/>
        </w:rPr>
        <w:t>T</w:t>
      </w:r>
    </w:p>
    <w:p w14:paraId="1843B517" w14:textId="77777777" w:rsidR="00C32A13" w:rsidRDefault="00C32A13">
      <w:pPr>
        <w:spacing w:before="9" w:line="180" w:lineRule="exact"/>
        <w:rPr>
          <w:sz w:val="18"/>
          <w:szCs w:val="18"/>
        </w:rPr>
      </w:pPr>
    </w:p>
    <w:p w14:paraId="78870433" w14:textId="57CE337E" w:rsidR="00C32A13" w:rsidRDefault="00973656">
      <w:pPr>
        <w:ind w:left="246"/>
        <w:rPr>
          <w:sz w:val="18"/>
          <w:szCs w:val="18"/>
        </w:rPr>
      </w:pPr>
      <w:proofErr w:type="gramStart"/>
      <w:r>
        <w:rPr>
          <w:rFonts w:ascii="MS PGothic" w:eastAsia="MS PGothic" w:hAnsi="MS PGothic" w:cs="MS PGothic"/>
          <w:color w:val="FEFEFA"/>
          <w:w w:val="68"/>
          <w:sz w:val="18"/>
          <w:szCs w:val="18"/>
        </w:rPr>
        <w:t xml:space="preserve">✓  </w:t>
      </w:r>
      <w:r>
        <w:rPr>
          <w:color w:val="FEFEFA"/>
          <w:spacing w:val="13"/>
          <w:w w:val="116"/>
          <w:sz w:val="18"/>
          <w:szCs w:val="18"/>
        </w:rPr>
        <w:t>2</w:t>
      </w:r>
      <w:r>
        <w:rPr>
          <w:color w:val="FEFEFA"/>
          <w:spacing w:val="13"/>
          <w:w w:val="136"/>
          <w:sz w:val="18"/>
          <w:szCs w:val="18"/>
        </w:rPr>
        <w:t>0</w:t>
      </w:r>
      <w:r>
        <w:rPr>
          <w:color w:val="FEFEFA"/>
          <w:spacing w:val="13"/>
          <w:w w:val="74"/>
          <w:sz w:val="18"/>
          <w:szCs w:val="18"/>
        </w:rPr>
        <w:t>1</w:t>
      </w:r>
      <w:r>
        <w:rPr>
          <w:color w:val="FEFEFA"/>
          <w:w w:val="110"/>
          <w:sz w:val="18"/>
          <w:szCs w:val="18"/>
        </w:rPr>
        <w:t>7</w:t>
      </w:r>
      <w:proofErr w:type="gramEnd"/>
      <w:r>
        <w:rPr>
          <w:color w:val="FEFEFA"/>
          <w:sz w:val="18"/>
          <w:szCs w:val="18"/>
        </w:rPr>
        <w:t xml:space="preserve"> </w:t>
      </w:r>
      <w:r>
        <w:rPr>
          <w:color w:val="FEFEFA"/>
          <w:spacing w:val="-15"/>
          <w:sz w:val="18"/>
          <w:szCs w:val="18"/>
        </w:rPr>
        <w:t xml:space="preserve"> </w:t>
      </w:r>
      <w:r>
        <w:rPr>
          <w:color w:val="FEFEFA"/>
          <w:sz w:val="18"/>
          <w:szCs w:val="18"/>
        </w:rPr>
        <w:t>-</w:t>
      </w:r>
      <w:r>
        <w:rPr>
          <w:color w:val="FEFEFA"/>
          <w:spacing w:val="35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OSI</w:t>
      </w:r>
      <w:r>
        <w:rPr>
          <w:color w:val="FEFEFA"/>
          <w:sz w:val="18"/>
          <w:szCs w:val="18"/>
        </w:rPr>
        <w:t xml:space="preserve">S </w:t>
      </w:r>
      <w:r>
        <w:rPr>
          <w:color w:val="FEFEFA"/>
          <w:spacing w:val="11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I</w:t>
      </w:r>
      <w:r>
        <w:rPr>
          <w:color w:val="FEFEFA"/>
          <w:sz w:val="18"/>
          <w:szCs w:val="18"/>
        </w:rPr>
        <w:t>N</w:t>
      </w:r>
      <w:r>
        <w:rPr>
          <w:color w:val="FEFEFA"/>
          <w:spacing w:val="35"/>
          <w:sz w:val="18"/>
          <w:szCs w:val="18"/>
        </w:rPr>
        <w:t xml:space="preserve"> </w:t>
      </w:r>
      <w:r>
        <w:rPr>
          <w:color w:val="FEFEFA"/>
          <w:spacing w:val="13"/>
          <w:sz w:val="18"/>
          <w:szCs w:val="18"/>
        </w:rPr>
        <w:t>SM</w:t>
      </w:r>
      <w:r>
        <w:rPr>
          <w:color w:val="FEFEFA"/>
          <w:sz w:val="18"/>
          <w:szCs w:val="18"/>
        </w:rPr>
        <w:t>A</w:t>
      </w:r>
      <w:r>
        <w:rPr>
          <w:color w:val="FEFEFA"/>
          <w:spacing w:val="43"/>
          <w:sz w:val="18"/>
          <w:szCs w:val="18"/>
        </w:rPr>
        <w:t xml:space="preserve"> </w:t>
      </w:r>
      <w:r>
        <w:rPr>
          <w:color w:val="FEFEFA"/>
          <w:sz w:val="18"/>
          <w:szCs w:val="18"/>
        </w:rPr>
        <w:t>N</w:t>
      </w:r>
      <w:r>
        <w:rPr>
          <w:color w:val="FEFEFA"/>
          <w:spacing w:val="43"/>
          <w:sz w:val="18"/>
          <w:szCs w:val="18"/>
        </w:rPr>
        <w:t xml:space="preserve"> </w:t>
      </w:r>
      <w:r>
        <w:rPr>
          <w:color w:val="FEFEFA"/>
          <w:w w:val="74"/>
          <w:sz w:val="18"/>
          <w:szCs w:val="18"/>
        </w:rPr>
        <w:t xml:space="preserve">1 </w:t>
      </w:r>
      <w:r>
        <w:rPr>
          <w:color w:val="FEFEFA"/>
          <w:spacing w:val="8"/>
          <w:w w:val="74"/>
          <w:sz w:val="18"/>
          <w:szCs w:val="18"/>
        </w:rPr>
        <w:t xml:space="preserve"> </w:t>
      </w:r>
      <w:r>
        <w:rPr>
          <w:color w:val="FEFEFA"/>
          <w:spacing w:val="13"/>
          <w:w w:val="105"/>
          <w:sz w:val="18"/>
          <w:szCs w:val="18"/>
        </w:rPr>
        <w:t>C</w:t>
      </w:r>
      <w:r>
        <w:rPr>
          <w:color w:val="FEFEFA"/>
          <w:spacing w:val="13"/>
          <w:w w:val="106"/>
          <w:sz w:val="18"/>
          <w:szCs w:val="18"/>
        </w:rPr>
        <w:t>E</w:t>
      </w:r>
      <w:r>
        <w:rPr>
          <w:color w:val="FEFEFA"/>
          <w:spacing w:val="13"/>
          <w:w w:val="120"/>
          <w:sz w:val="18"/>
          <w:szCs w:val="18"/>
        </w:rPr>
        <w:t>P</w:t>
      </w:r>
      <w:r>
        <w:rPr>
          <w:color w:val="FEFEFA"/>
          <w:w w:val="106"/>
          <w:sz w:val="18"/>
          <w:szCs w:val="18"/>
        </w:rPr>
        <w:t>U</w:t>
      </w:r>
    </w:p>
    <w:p w14:paraId="6EB9185A" w14:textId="3262274C" w:rsidR="00C32A13" w:rsidRDefault="00973656">
      <w:pPr>
        <w:spacing w:line="240" w:lineRule="exact"/>
        <w:ind w:left="246"/>
        <w:rPr>
          <w:sz w:val="18"/>
          <w:szCs w:val="18"/>
        </w:rPr>
      </w:pPr>
      <w:proofErr w:type="gramStart"/>
      <w:r>
        <w:rPr>
          <w:rFonts w:ascii="MS PGothic" w:eastAsia="MS PGothic" w:hAnsi="MS PGothic" w:cs="MS PGothic"/>
          <w:color w:val="FEFEFA"/>
          <w:w w:val="68"/>
          <w:position w:val="-1"/>
          <w:sz w:val="18"/>
          <w:szCs w:val="18"/>
        </w:rPr>
        <w:t xml:space="preserve">✓  </w:t>
      </w:r>
      <w:r>
        <w:rPr>
          <w:color w:val="FEFEFA"/>
          <w:spacing w:val="13"/>
          <w:w w:val="116"/>
          <w:position w:val="-1"/>
          <w:sz w:val="18"/>
          <w:szCs w:val="18"/>
        </w:rPr>
        <w:t>2</w:t>
      </w:r>
      <w:r>
        <w:rPr>
          <w:color w:val="FEFEFA"/>
          <w:spacing w:val="13"/>
          <w:w w:val="136"/>
          <w:position w:val="-1"/>
          <w:sz w:val="18"/>
          <w:szCs w:val="18"/>
        </w:rPr>
        <w:t>0</w:t>
      </w:r>
      <w:r>
        <w:rPr>
          <w:color w:val="FEFEFA"/>
          <w:spacing w:val="13"/>
          <w:w w:val="74"/>
          <w:position w:val="-1"/>
          <w:sz w:val="18"/>
          <w:szCs w:val="18"/>
        </w:rPr>
        <w:t>1</w:t>
      </w:r>
      <w:r>
        <w:rPr>
          <w:color w:val="FEFEFA"/>
          <w:w w:val="123"/>
          <w:position w:val="-1"/>
          <w:sz w:val="18"/>
          <w:szCs w:val="18"/>
        </w:rPr>
        <w:t>8</w:t>
      </w:r>
      <w:proofErr w:type="gramEnd"/>
      <w:r>
        <w:rPr>
          <w:color w:val="FEFEFA"/>
          <w:position w:val="-1"/>
          <w:sz w:val="18"/>
          <w:szCs w:val="18"/>
        </w:rPr>
        <w:t xml:space="preserve"> </w:t>
      </w:r>
      <w:r>
        <w:rPr>
          <w:color w:val="FEFEFA"/>
          <w:spacing w:val="-15"/>
          <w:position w:val="-1"/>
          <w:sz w:val="18"/>
          <w:szCs w:val="18"/>
        </w:rPr>
        <w:t xml:space="preserve"> </w:t>
      </w:r>
      <w:r>
        <w:rPr>
          <w:color w:val="FEFEFA"/>
          <w:position w:val="-1"/>
          <w:sz w:val="18"/>
          <w:szCs w:val="18"/>
        </w:rPr>
        <w:t>-</w:t>
      </w:r>
      <w:r>
        <w:rPr>
          <w:color w:val="FEFEFA"/>
          <w:spacing w:val="35"/>
          <w:position w:val="-1"/>
          <w:sz w:val="18"/>
          <w:szCs w:val="18"/>
        </w:rPr>
        <w:t xml:space="preserve"> </w:t>
      </w:r>
      <w:r>
        <w:rPr>
          <w:color w:val="FEFEFA"/>
          <w:spacing w:val="13"/>
          <w:position w:val="-1"/>
          <w:sz w:val="18"/>
          <w:szCs w:val="18"/>
        </w:rPr>
        <w:t>STAF</w:t>
      </w:r>
      <w:r>
        <w:rPr>
          <w:color w:val="FEFEFA"/>
          <w:position w:val="-1"/>
          <w:sz w:val="18"/>
          <w:szCs w:val="18"/>
        </w:rPr>
        <w:t>F</w:t>
      </w:r>
      <w:r>
        <w:rPr>
          <w:color w:val="FEFEFA"/>
          <w:spacing w:val="30"/>
          <w:position w:val="-1"/>
          <w:sz w:val="18"/>
          <w:szCs w:val="18"/>
        </w:rPr>
        <w:t xml:space="preserve"> </w:t>
      </w:r>
      <w:r>
        <w:rPr>
          <w:color w:val="FEFEFA"/>
          <w:spacing w:val="13"/>
          <w:position w:val="-1"/>
          <w:sz w:val="18"/>
          <w:szCs w:val="18"/>
        </w:rPr>
        <w:t>CEP</w:t>
      </w:r>
      <w:r>
        <w:rPr>
          <w:color w:val="FEFEFA"/>
          <w:position w:val="-1"/>
          <w:sz w:val="18"/>
          <w:szCs w:val="18"/>
        </w:rPr>
        <w:t xml:space="preserve">U </w:t>
      </w:r>
      <w:r>
        <w:rPr>
          <w:color w:val="FEFEFA"/>
          <w:spacing w:val="25"/>
          <w:position w:val="-1"/>
          <w:sz w:val="18"/>
          <w:szCs w:val="18"/>
        </w:rPr>
        <w:t xml:space="preserve"> </w:t>
      </w:r>
      <w:r>
        <w:rPr>
          <w:color w:val="FEFEFA"/>
          <w:spacing w:val="13"/>
          <w:position w:val="-1"/>
          <w:sz w:val="18"/>
          <w:szCs w:val="18"/>
        </w:rPr>
        <w:t>CAMPU</w:t>
      </w:r>
      <w:r>
        <w:rPr>
          <w:color w:val="FEFEFA"/>
          <w:position w:val="-1"/>
          <w:sz w:val="18"/>
          <w:szCs w:val="18"/>
        </w:rPr>
        <w:t xml:space="preserve">S </w:t>
      </w:r>
      <w:r>
        <w:rPr>
          <w:color w:val="FEFEFA"/>
          <w:spacing w:val="31"/>
          <w:position w:val="-1"/>
          <w:sz w:val="18"/>
          <w:szCs w:val="18"/>
        </w:rPr>
        <w:t xml:space="preserve"> </w:t>
      </w:r>
      <w:r>
        <w:rPr>
          <w:color w:val="FEFEFA"/>
          <w:spacing w:val="13"/>
          <w:w w:val="106"/>
          <w:position w:val="-1"/>
          <w:sz w:val="18"/>
          <w:szCs w:val="18"/>
        </w:rPr>
        <w:t>E</w:t>
      </w:r>
      <w:r>
        <w:rPr>
          <w:color w:val="FEFEFA"/>
          <w:spacing w:val="13"/>
          <w:w w:val="92"/>
          <w:position w:val="-1"/>
          <w:sz w:val="18"/>
          <w:szCs w:val="18"/>
        </w:rPr>
        <w:t>X</w:t>
      </w:r>
      <w:r>
        <w:rPr>
          <w:color w:val="FEFEFA"/>
          <w:spacing w:val="13"/>
          <w:w w:val="120"/>
          <w:position w:val="-1"/>
          <w:sz w:val="18"/>
          <w:szCs w:val="18"/>
        </w:rPr>
        <w:t>P</w:t>
      </w:r>
      <w:r>
        <w:rPr>
          <w:color w:val="FEFEFA"/>
          <w:w w:val="112"/>
          <w:position w:val="-1"/>
          <w:sz w:val="18"/>
          <w:szCs w:val="18"/>
        </w:rPr>
        <w:t>O</w:t>
      </w:r>
    </w:p>
    <w:p w14:paraId="4DE83067" w14:textId="5F0A6D6D" w:rsidR="00C32A13" w:rsidRDefault="00973656">
      <w:pPr>
        <w:spacing w:line="240" w:lineRule="exact"/>
        <w:ind w:left="246" w:right="-47"/>
        <w:rPr>
          <w:sz w:val="18"/>
          <w:szCs w:val="18"/>
        </w:rPr>
      </w:pPr>
      <w:proofErr w:type="gramStart"/>
      <w:r>
        <w:rPr>
          <w:rFonts w:ascii="MS PGothic" w:eastAsia="MS PGothic" w:hAnsi="MS PGothic" w:cs="MS PGothic"/>
          <w:color w:val="FEFEFA"/>
          <w:w w:val="68"/>
          <w:position w:val="-1"/>
          <w:sz w:val="18"/>
          <w:szCs w:val="18"/>
        </w:rPr>
        <w:t xml:space="preserve">✓  </w:t>
      </w:r>
      <w:r>
        <w:rPr>
          <w:color w:val="FEFEFA"/>
          <w:spacing w:val="13"/>
          <w:w w:val="116"/>
          <w:position w:val="-1"/>
          <w:sz w:val="18"/>
          <w:szCs w:val="18"/>
        </w:rPr>
        <w:t>2</w:t>
      </w:r>
      <w:r>
        <w:rPr>
          <w:color w:val="FEFEFA"/>
          <w:spacing w:val="13"/>
          <w:w w:val="136"/>
          <w:position w:val="-1"/>
          <w:sz w:val="18"/>
          <w:szCs w:val="18"/>
        </w:rPr>
        <w:t>0</w:t>
      </w:r>
      <w:r>
        <w:rPr>
          <w:color w:val="FEFEFA"/>
          <w:spacing w:val="13"/>
          <w:w w:val="74"/>
          <w:position w:val="-1"/>
          <w:sz w:val="18"/>
          <w:szCs w:val="18"/>
        </w:rPr>
        <w:t>1</w:t>
      </w:r>
      <w:r>
        <w:rPr>
          <w:color w:val="FEFEFA"/>
          <w:w w:val="120"/>
          <w:position w:val="-1"/>
          <w:sz w:val="18"/>
          <w:szCs w:val="18"/>
        </w:rPr>
        <w:t>9</w:t>
      </w:r>
      <w:proofErr w:type="gramEnd"/>
      <w:r>
        <w:rPr>
          <w:color w:val="FEFEFA"/>
          <w:position w:val="-1"/>
          <w:sz w:val="18"/>
          <w:szCs w:val="18"/>
        </w:rPr>
        <w:t xml:space="preserve"> </w:t>
      </w:r>
      <w:r>
        <w:rPr>
          <w:color w:val="FEFEFA"/>
          <w:spacing w:val="-15"/>
          <w:position w:val="-1"/>
          <w:sz w:val="18"/>
          <w:szCs w:val="18"/>
        </w:rPr>
        <w:t xml:space="preserve"> </w:t>
      </w:r>
      <w:r>
        <w:rPr>
          <w:color w:val="FEFEFA"/>
          <w:position w:val="-1"/>
          <w:sz w:val="18"/>
          <w:szCs w:val="18"/>
        </w:rPr>
        <w:t>-</w:t>
      </w:r>
      <w:r>
        <w:rPr>
          <w:color w:val="FEFEFA"/>
          <w:spacing w:val="35"/>
          <w:position w:val="-1"/>
          <w:sz w:val="18"/>
          <w:szCs w:val="18"/>
        </w:rPr>
        <w:t xml:space="preserve"> </w:t>
      </w:r>
      <w:r>
        <w:rPr>
          <w:color w:val="FEFEFA"/>
          <w:spacing w:val="13"/>
          <w:position w:val="-1"/>
          <w:sz w:val="18"/>
          <w:szCs w:val="18"/>
        </w:rPr>
        <w:t>C</w:t>
      </w:r>
      <w:r>
        <w:rPr>
          <w:color w:val="FEFEFA"/>
          <w:position w:val="-1"/>
          <w:sz w:val="18"/>
          <w:szCs w:val="18"/>
        </w:rPr>
        <w:t xml:space="preserve">O </w:t>
      </w:r>
      <w:r>
        <w:rPr>
          <w:color w:val="FEFEFA"/>
          <w:spacing w:val="7"/>
          <w:position w:val="-1"/>
          <w:sz w:val="18"/>
          <w:szCs w:val="18"/>
        </w:rPr>
        <w:t xml:space="preserve"> </w:t>
      </w:r>
      <w:r>
        <w:rPr>
          <w:color w:val="FEFEFA"/>
          <w:spacing w:val="13"/>
          <w:position w:val="-1"/>
          <w:sz w:val="18"/>
          <w:szCs w:val="18"/>
        </w:rPr>
        <w:t>DANU</w:t>
      </w:r>
      <w:r>
        <w:rPr>
          <w:color w:val="FEFEFA"/>
          <w:position w:val="-1"/>
          <w:sz w:val="18"/>
          <w:szCs w:val="18"/>
        </w:rPr>
        <w:t xml:space="preserve">S </w:t>
      </w:r>
      <w:r>
        <w:rPr>
          <w:color w:val="FEFEFA"/>
          <w:spacing w:val="25"/>
          <w:position w:val="-1"/>
          <w:sz w:val="18"/>
          <w:szCs w:val="18"/>
        </w:rPr>
        <w:t xml:space="preserve"> </w:t>
      </w:r>
      <w:r>
        <w:rPr>
          <w:color w:val="FEFEFA"/>
          <w:spacing w:val="13"/>
          <w:position w:val="-1"/>
          <w:sz w:val="18"/>
          <w:szCs w:val="18"/>
        </w:rPr>
        <w:t>ARCHIN</w:t>
      </w:r>
      <w:r>
        <w:rPr>
          <w:color w:val="FEFEFA"/>
          <w:position w:val="-1"/>
          <w:sz w:val="18"/>
          <w:szCs w:val="18"/>
        </w:rPr>
        <w:t xml:space="preserve">G </w:t>
      </w:r>
      <w:r>
        <w:rPr>
          <w:color w:val="FEFEFA"/>
          <w:spacing w:val="21"/>
          <w:position w:val="-1"/>
          <w:sz w:val="18"/>
          <w:szCs w:val="18"/>
        </w:rPr>
        <w:t xml:space="preserve"> </w:t>
      </w:r>
      <w:r>
        <w:rPr>
          <w:color w:val="FEFEFA"/>
          <w:spacing w:val="13"/>
          <w:position w:val="-1"/>
          <w:sz w:val="18"/>
          <w:szCs w:val="18"/>
        </w:rPr>
        <w:t>BAN</w:t>
      </w:r>
      <w:r>
        <w:rPr>
          <w:color w:val="FEFEFA"/>
          <w:position w:val="-1"/>
          <w:sz w:val="18"/>
          <w:szCs w:val="18"/>
        </w:rPr>
        <w:t xml:space="preserve">D </w:t>
      </w:r>
      <w:r>
        <w:rPr>
          <w:color w:val="FEFEFA"/>
          <w:spacing w:val="17"/>
          <w:position w:val="-1"/>
          <w:sz w:val="18"/>
          <w:szCs w:val="18"/>
        </w:rPr>
        <w:t xml:space="preserve"> </w:t>
      </w:r>
      <w:r>
        <w:rPr>
          <w:color w:val="FEFEFA"/>
          <w:spacing w:val="13"/>
          <w:w w:val="105"/>
          <w:position w:val="-1"/>
          <w:sz w:val="18"/>
          <w:szCs w:val="18"/>
        </w:rPr>
        <w:t>C</w:t>
      </w:r>
      <w:r>
        <w:rPr>
          <w:color w:val="FEFEFA"/>
          <w:spacing w:val="13"/>
          <w:w w:val="99"/>
          <w:position w:val="-1"/>
          <w:sz w:val="18"/>
          <w:szCs w:val="18"/>
        </w:rPr>
        <w:t>A</w:t>
      </w:r>
      <w:r>
        <w:rPr>
          <w:color w:val="FEFEFA"/>
          <w:w w:val="104"/>
          <w:position w:val="-1"/>
          <w:sz w:val="18"/>
          <w:szCs w:val="18"/>
        </w:rPr>
        <w:t>G</w:t>
      </w:r>
    </w:p>
    <w:p w14:paraId="5F95B50F" w14:textId="6A058929" w:rsidR="00C32A13" w:rsidRDefault="00973656">
      <w:pPr>
        <w:spacing w:line="240" w:lineRule="exact"/>
        <w:ind w:left="246"/>
        <w:rPr>
          <w:sz w:val="18"/>
          <w:szCs w:val="18"/>
        </w:rPr>
      </w:pPr>
      <w:proofErr w:type="gramStart"/>
      <w:r>
        <w:rPr>
          <w:rFonts w:ascii="MS PGothic" w:eastAsia="MS PGothic" w:hAnsi="MS PGothic" w:cs="MS PGothic"/>
          <w:color w:val="FEFEFA"/>
          <w:w w:val="68"/>
          <w:position w:val="-1"/>
          <w:sz w:val="18"/>
          <w:szCs w:val="18"/>
        </w:rPr>
        <w:t xml:space="preserve">✓  </w:t>
      </w:r>
      <w:r>
        <w:rPr>
          <w:color w:val="FEFEFA"/>
          <w:spacing w:val="16"/>
          <w:w w:val="123"/>
          <w:position w:val="-1"/>
          <w:sz w:val="18"/>
          <w:szCs w:val="18"/>
        </w:rPr>
        <w:t>202</w:t>
      </w:r>
      <w:r>
        <w:rPr>
          <w:color w:val="FEFEFA"/>
          <w:w w:val="123"/>
          <w:position w:val="-1"/>
          <w:sz w:val="18"/>
          <w:szCs w:val="18"/>
        </w:rPr>
        <w:t>0</w:t>
      </w:r>
      <w:proofErr w:type="gramEnd"/>
      <w:r>
        <w:rPr>
          <w:color w:val="FEFEFA"/>
          <w:spacing w:val="21"/>
          <w:w w:val="123"/>
          <w:position w:val="-1"/>
          <w:sz w:val="18"/>
          <w:szCs w:val="18"/>
        </w:rPr>
        <w:t xml:space="preserve"> </w:t>
      </w:r>
      <w:r>
        <w:rPr>
          <w:color w:val="FEFEFA"/>
          <w:position w:val="-1"/>
          <w:sz w:val="18"/>
          <w:szCs w:val="18"/>
        </w:rPr>
        <w:t>-</w:t>
      </w:r>
      <w:r>
        <w:rPr>
          <w:color w:val="FEFEFA"/>
          <w:spacing w:val="35"/>
          <w:position w:val="-1"/>
          <w:sz w:val="18"/>
          <w:szCs w:val="18"/>
        </w:rPr>
        <w:t xml:space="preserve"> </w:t>
      </w:r>
      <w:r>
        <w:rPr>
          <w:color w:val="FEFEFA"/>
          <w:spacing w:val="13"/>
          <w:w w:val="109"/>
          <w:position w:val="-1"/>
          <w:sz w:val="18"/>
          <w:szCs w:val="18"/>
        </w:rPr>
        <w:t>D</w:t>
      </w:r>
      <w:r>
        <w:rPr>
          <w:color w:val="FEFEFA"/>
          <w:spacing w:val="13"/>
          <w:w w:val="110"/>
          <w:position w:val="-1"/>
          <w:sz w:val="18"/>
          <w:szCs w:val="18"/>
        </w:rPr>
        <w:t>N</w:t>
      </w:r>
      <w:r>
        <w:rPr>
          <w:color w:val="FEFEFA"/>
          <w:spacing w:val="13"/>
          <w:w w:val="105"/>
          <w:position w:val="-1"/>
          <w:sz w:val="18"/>
          <w:szCs w:val="18"/>
        </w:rPr>
        <w:t>C</w:t>
      </w:r>
      <w:r>
        <w:rPr>
          <w:color w:val="FEFEFA"/>
          <w:w w:val="105"/>
          <w:position w:val="-1"/>
          <w:sz w:val="18"/>
          <w:szCs w:val="18"/>
        </w:rPr>
        <w:t>C</w:t>
      </w:r>
    </w:p>
    <w:p w14:paraId="0D4FF1E5" w14:textId="0F15E85E" w:rsidR="00C32A13" w:rsidRDefault="00973656">
      <w:pPr>
        <w:spacing w:line="240" w:lineRule="exact"/>
        <w:ind w:left="246"/>
        <w:rPr>
          <w:sz w:val="18"/>
          <w:szCs w:val="18"/>
        </w:rPr>
      </w:pPr>
      <w:proofErr w:type="gramStart"/>
      <w:r>
        <w:rPr>
          <w:rFonts w:ascii="MS PGothic" w:eastAsia="MS PGothic" w:hAnsi="MS PGothic" w:cs="MS PGothic"/>
          <w:color w:val="FEFEFA"/>
          <w:w w:val="68"/>
          <w:position w:val="-1"/>
          <w:sz w:val="18"/>
          <w:szCs w:val="18"/>
        </w:rPr>
        <w:t xml:space="preserve">✓  </w:t>
      </w:r>
      <w:r>
        <w:rPr>
          <w:color w:val="FEFEFA"/>
          <w:spacing w:val="16"/>
          <w:w w:val="123"/>
          <w:position w:val="-1"/>
          <w:sz w:val="18"/>
          <w:szCs w:val="18"/>
        </w:rPr>
        <w:t>202</w:t>
      </w:r>
      <w:r>
        <w:rPr>
          <w:color w:val="FEFEFA"/>
          <w:w w:val="123"/>
          <w:position w:val="-1"/>
          <w:sz w:val="18"/>
          <w:szCs w:val="18"/>
        </w:rPr>
        <w:t>0</w:t>
      </w:r>
      <w:proofErr w:type="gramEnd"/>
      <w:r>
        <w:rPr>
          <w:color w:val="FEFEFA"/>
          <w:spacing w:val="21"/>
          <w:w w:val="123"/>
          <w:position w:val="-1"/>
          <w:sz w:val="18"/>
          <w:szCs w:val="18"/>
        </w:rPr>
        <w:t xml:space="preserve"> </w:t>
      </w:r>
      <w:r>
        <w:rPr>
          <w:color w:val="FEFEFA"/>
          <w:position w:val="-1"/>
          <w:sz w:val="18"/>
          <w:szCs w:val="18"/>
        </w:rPr>
        <w:t>-</w:t>
      </w:r>
      <w:r>
        <w:rPr>
          <w:color w:val="FEFEFA"/>
          <w:spacing w:val="35"/>
          <w:position w:val="-1"/>
          <w:sz w:val="18"/>
          <w:szCs w:val="18"/>
        </w:rPr>
        <w:t xml:space="preserve"> </w:t>
      </w:r>
      <w:r>
        <w:rPr>
          <w:color w:val="FEFEFA"/>
          <w:spacing w:val="13"/>
          <w:w w:val="107"/>
          <w:position w:val="-1"/>
          <w:sz w:val="18"/>
          <w:szCs w:val="18"/>
        </w:rPr>
        <w:t>B</w:t>
      </w:r>
      <w:r>
        <w:rPr>
          <w:color w:val="FEFEFA"/>
          <w:spacing w:val="13"/>
          <w:w w:val="106"/>
          <w:position w:val="-1"/>
          <w:sz w:val="18"/>
          <w:szCs w:val="18"/>
        </w:rPr>
        <w:t>E</w:t>
      </w:r>
      <w:r>
        <w:rPr>
          <w:color w:val="FEFEFA"/>
          <w:w w:val="103"/>
          <w:position w:val="-1"/>
          <w:sz w:val="18"/>
          <w:szCs w:val="18"/>
        </w:rPr>
        <w:t>M</w:t>
      </w:r>
    </w:p>
    <w:p w14:paraId="4EFF91D1" w14:textId="48B9D47A" w:rsidR="00C32A13" w:rsidRDefault="00C32A13">
      <w:pPr>
        <w:spacing w:before="8" w:line="160" w:lineRule="exact"/>
        <w:rPr>
          <w:sz w:val="16"/>
          <w:szCs w:val="16"/>
        </w:rPr>
      </w:pPr>
    </w:p>
    <w:p w14:paraId="3D89DE89" w14:textId="77777777" w:rsidR="00C32A13" w:rsidRDefault="00973656">
      <w:pPr>
        <w:ind w:left="1414" w:right="112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FEFEFA"/>
          <w:spacing w:val="17"/>
          <w:w w:val="143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FEFEFA"/>
          <w:spacing w:val="17"/>
          <w:w w:val="126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EFEFA"/>
          <w:spacing w:val="17"/>
          <w:w w:val="122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FEFEFA"/>
          <w:spacing w:val="17"/>
          <w:w w:val="121"/>
          <w:sz w:val="24"/>
          <w:szCs w:val="24"/>
        </w:rPr>
        <w:t>G</w:t>
      </w:r>
      <w:r>
        <w:rPr>
          <w:rFonts w:ascii="Calibri" w:eastAsia="Calibri" w:hAnsi="Calibri" w:cs="Calibri"/>
          <w:b/>
          <w:color w:val="FEFEFA"/>
          <w:spacing w:val="17"/>
          <w:w w:val="120"/>
          <w:sz w:val="24"/>
          <w:szCs w:val="24"/>
        </w:rPr>
        <w:t>U</w:t>
      </w:r>
      <w:r>
        <w:rPr>
          <w:rFonts w:ascii="Calibri" w:eastAsia="Calibri" w:hAnsi="Calibri" w:cs="Calibri"/>
          <w:b/>
          <w:color w:val="FEFEFA"/>
          <w:spacing w:val="17"/>
          <w:w w:val="126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EFEFA"/>
          <w:spacing w:val="17"/>
          <w:w w:val="121"/>
          <w:sz w:val="24"/>
          <w:szCs w:val="24"/>
        </w:rPr>
        <w:t>G</w:t>
      </w:r>
      <w:r>
        <w:rPr>
          <w:rFonts w:ascii="Calibri" w:eastAsia="Calibri" w:hAnsi="Calibri" w:cs="Calibri"/>
          <w:b/>
          <w:color w:val="FEFEFA"/>
          <w:spacing w:val="17"/>
          <w:w w:val="137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FEFEFA"/>
          <w:w w:val="135"/>
          <w:sz w:val="24"/>
          <w:szCs w:val="24"/>
        </w:rPr>
        <w:t>S</w:t>
      </w:r>
    </w:p>
    <w:p w14:paraId="6D2AFEEA" w14:textId="77777777" w:rsidR="00C32A13" w:rsidRDefault="00C32A13">
      <w:pPr>
        <w:spacing w:line="200" w:lineRule="exact"/>
      </w:pPr>
    </w:p>
    <w:p w14:paraId="25824C59" w14:textId="77777777" w:rsidR="00C32A13" w:rsidRDefault="00C32A13">
      <w:pPr>
        <w:spacing w:line="200" w:lineRule="exact"/>
      </w:pPr>
    </w:p>
    <w:p w14:paraId="12B7B732" w14:textId="77777777" w:rsidR="00C32A13" w:rsidRDefault="00C32A13">
      <w:pPr>
        <w:spacing w:line="200" w:lineRule="exact"/>
      </w:pPr>
    </w:p>
    <w:p w14:paraId="2CFBA9DE" w14:textId="77777777" w:rsidR="00C32A13" w:rsidRDefault="00C32A13">
      <w:pPr>
        <w:spacing w:line="200" w:lineRule="exact"/>
      </w:pPr>
    </w:p>
    <w:p w14:paraId="4DB08609" w14:textId="77777777" w:rsidR="00C32A13" w:rsidRDefault="00C32A13">
      <w:pPr>
        <w:spacing w:line="200" w:lineRule="exact"/>
      </w:pPr>
    </w:p>
    <w:p w14:paraId="0812DFB0" w14:textId="77777777" w:rsidR="00C32A13" w:rsidRDefault="00C32A13">
      <w:pPr>
        <w:spacing w:line="200" w:lineRule="exact"/>
      </w:pPr>
    </w:p>
    <w:p w14:paraId="571C234D" w14:textId="77777777" w:rsidR="00C32A13" w:rsidRDefault="00C32A13">
      <w:pPr>
        <w:spacing w:before="1" w:line="200" w:lineRule="exact"/>
      </w:pPr>
    </w:p>
    <w:p w14:paraId="6D831BEF" w14:textId="77777777" w:rsidR="00C32A13" w:rsidRDefault="00973656">
      <w:pPr>
        <w:ind w:left="633" w:right="56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FEFEFA"/>
          <w:spacing w:val="21"/>
          <w:w w:val="126"/>
          <w:sz w:val="24"/>
          <w:szCs w:val="24"/>
        </w:rPr>
        <w:t>ENGLIS</w:t>
      </w:r>
      <w:r>
        <w:rPr>
          <w:rFonts w:ascii="Calibri" w:eastAsia="Calibri" w:hAnsi="Calibri" w:cs="Calibri"/>
          <w:b/>
          <w:color w:val="FEFEFA"/>
          <w:w w:val="126"/>
          <w:sz w:val="24"/>
          <w:szCs w:val="24"/>
        </w:rPr>
        <w:t xml:space="preserve">H  </w:t>
      </w:r>
      <w:r>
        <w:rPr>
          <w:rFonts w:ascii="Calibri" w:eastAsia="Calibri" w:hAnsi="Calibri" w:cs="Calibri"/>
          <w:b/>
          <w:color w:val="FEFEFA"/>
          <w:spacing w:val="57"/>
          <w:w w:val="12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EFEFA"/>
          <w:spacing w:val="17"/>
          <w:w w:val="123"/>
          <w:position w:val="2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EFEFA"/>
          <w:spacing w:val="17"/>
          <w:w w:val="122"/>
          <w:position w:val="2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FEFEFA"/>
          <w:spacing w:val="17"/>
          <w:w w:val="131"/>
          <w:position w:val="2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FEFEFA"/>
          <w:spacing w:val="17"/>
          <w:w w:val="124"/>
          <w:position w:val="2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FEFEFA"/>
          <w:spacing w:val="17"/>
          <w:w w:val="122"/>
          <w:position w:val="2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FEFEFA"/>
          <w:spacing w:val="17"/>
          <w:w w:val="137"/>
          <w:position w:val="2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FEFEFA"/>
          <w:spacing w:val="17"/>
          <w:w w:val="135"/>
          <w:position w:val="2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FEFEFA"/>
          <w:spacing w:val="17"/>
          <w:w w:val="123"/>
          <w:position w:val="2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EFEFA"/>
          <w:w w:val="126"/>
          <w:position w:val="2"/>
          <w:sz w:val="24"/>
          <w:szCs w:val="24"/>
        </w:rPr>
        <w:t>A</w:t>
      </w:r>
    </w:p>
    <w:p w14:paraId="59D38D4B" w14:textId="77777777" w:rsidR="00C32A13" w:rsidRDefault="00973656">
      <w:pPr>
        <w:spacing w:before="16" w:line="240" w:lineRule="exact"/>
        <w:rPr>
          <w:sz w:val="24"/>
          <w:szCs w:val="24"/>
        </w:rPr>
      </w:pPr>
      <w:r>
        <w:br w:type="column"/>
      </w:r>
    </w:p>
    <w:p w14:paraId="23E05EA0" w14:textId="77777777" w:rsidR="00C32A13" w:rsidRDefault="00E22A1B">
      <w:pPr>
        <w:spacing w:line="880" w:lineRule="auto"/>
        <w:ind w:right="5184"/>
        <w:rPr>
          <w:sz w:val="17"/>
          <w:szCs w:val="17"/>
        </w:rPr>
      </w:pPr>
      <w:r>
        <w:pict w14:anchorId="5FB8417E">
          <v:group id="_x0000_s1041" style="position:absolute;margin-left:351.25pt;margin-top:-.15pt;width:204.35pt;height:20.35pt;z-index:-251659264;mso-position-horizontal-relative:page" coordorigin="7025,-3" coordsize="4087,407">
            <v:shape id="_x0000_s1043" type="#_x0000_t75" style="position:absolute;left:7025;top:-1;width:4087;height:405">
              <v:imagedata r:id="rId14" o:title=""/>
            </v:shape>
            <v:shape id="_x0000_s1042" type="#_x0000_t75" style="position:absolute;left:7285;top:-3;width:2730;height:387">
              <v:imagedata r:id="rId15" o:title=""/>
            </v:shape>
            <w10:wrap anchorx="page"/>
          </v:group>
        </w:pict>
      </w:r>
      <w:r>
        <w:pict w14:anchorId="3AB55AA3">
          <v:group id="_x0000_s1038" style="position:absolute;margin-left:355.7pt;margin-top:36.75pt;width:203.6pt;height:18.8pt;z-index:-251658240;mso-position-horizontal-relative:page" coordorigin="7114,735" coordsize="4072,376">
            <v:shape id="_x0000_s1040" type="#_x0000_t75" style="position:absolute;left:7114;top:735;width:4072;height:375">
              <v:imagedata r:id="rId16" o:title=""/>
            </v:shape>
            <v:shape id="_x0000_s1039" type="#_x0000_t75" style="position:absolute;left:7310;top:739;width:3120;height:372">
              <v:imagedata r:id="rId17" o:title=""/>
            </v:shape>
            <w10:wrap anchorx="page"/>
          </v:group>
        </w:pict>
      </w:r>
      <w:r>
        <w:pict w14:anchorId="5A62ED37">
          <v:group id="_x0000_s1035" style="position:absolute;margin-left:354.1pt;margin-top:70.8pt;width:205.85pt;height:20.25pt;z-index:-251657216;mso-position-horizontal-relative:page" coordorigin="7082,1416" coordsize="4117,405">
            <v:shape id="_x0000_s1037" type="#_x0000_t75" style="position:absolute;left:7082;top:1416;width:4117;height:405">
              <v:imagedata r:id="rId18" o:title=""/>
            </v:shape>
            <v:shape id="_x0000_s1036" type="#_x0000_t75" style="position:absolute;left:7732;top:1428;width:2205;height:372">
              <v:imagedata r:id="rId19" o:title=""/>
            </v:shape>
            <w10:wrap anchorx="page"/>
          </v:group>
        </w:pict>
      </w:r>
      <w:r>
        <w:pict w14:anchorId="20333432">
          <v:group id="_x0000_s1032" style="position:absolute;margin-left:354.1pt;margin-top:103.75pt;width:202.85pt;height:18.7pt;z-index:-251656192;mso-position-horizontal-relative:page" coordorigin="7082,2075" coordsize="4057,374">
            <v:shape id="_x0000_s1034" type="#_x0000_t75" style="position:absolute;left:7082;top:2075;width:4057;height:360">
              <v:imagedata r:id="rId20" o:title=""/>
            </v:shape>
            <v:shape id="_x0000_s1033" type="#_x0000_t75" style="position:absolute;left:7383;top:2092;width:3060;height:358">
              <v:imagedata r:id="rId21" o:title=""/>
            </v:shape>
            <w10:wrap anchorx="page"/>
          </v:group>
        </w:pict>
      </w:r>
      <w:r w:rsidR="00973656">
        <w:rPr>
          <w:color w:val="494E5E"/>
          <w:spacing w:val="2"/>
          <w:w w:val="125"/>
          <w:sz w:val="17"/>
          <w:szCs w:val="17"/>
        </w:rPr>
        <w:t>P</w:t>
      </w:r>
      <w:r w:rsidR="00973656">
        <w:rPr>
          <w:color w:val="494E5E"/>
          <w:spacing w:val="2"/>
          <w:w w:val="115"/>
          <w:sz w:val="17"/>
          <w:szCs w:val="17"/>
        </w:rPr>
        <w:t>H</w:t>
      </w:r>
      <w:r w:rsidR="00973656">
        <w:rPr>
          <w:color w:val="494E5E"/>
          <w:spacing w:val="2"/>
          <w:w w:val="117"/>
          <w:sz w:val="17"/>
          <w:szCs w:val="17"/>
        </w:rPr>
        <w:t>O</w:t>
      </w:r>
      <w:r w:rsidR="00973656">
        <w:rPr>
          <w:color w:val="494E5E"/>
          <w:spacing w:val="2"/>
          <w:w w:val="95"/>
          <w:sz w:val="17"/>
          <w:szCs w:val="17"/>
        </w:rPr>
        <w:t>T</w:t>
      </w:r>
      <w:r w:rsidR="00973656">
        <w:rPr>
          <w:color w:val="494E5E"/>
          <w:spacing w:val="2"/>
          <w:w w:val="117"/>
          <w:sz w:val="17"/>
          <w:szCs w:val="17"/>
        </w:rPr>
        <w:t>O</w:t>
      </w:r>
      <w:r w:rsidR="00973656">
        <w:rPr>
          <w:color w:val="494E5E"/>
          <w:spacing w:val="2"/>
          <w:w w:val="114"/>
          <w:sz w:val="17"/>
          <w:szCs w:val="17"/>
        </w:rPr>
        <w:t>S</w:t>
      </w:r>
      <w:r w:rsidR="00973656">
        <w:rPr>
          <w:color w:val="494E5E"/>
          <w:spacing w:val="2"/>
          <w:w w:val="115"/>
          <w:sz w:val="17"/>
          <w:szCs w:val="17"/>
        </w:rPr>
        <w:t>H</w:t>
      </w:r>
      <w:r w:rsidR="00973656">
        <w:rPr>
          <w:color w:val="494E5E"/>
          <w:spacing w:val="2"/>
          <w:w w:val="117"/>
          <w:sz w:val="17"/>
          <w:szCs w:val="17"/>
        </w:rPr>
        <w:t>O</w:t>
      </w:r>
      <w:r w:rsidR="00973656">
        <w:rPr>
          <w:color w:val="494E5E"/>
          <w:w w:val="125"/>
          <w:sz w:val="17"/>
          <w:szCs w:val="17"/>
        </w:rPr>
        <w:t xml:space="preserve">P </w:t>
      </w:r>
      <w:r w:rsidR="00973656">
        <w:rPr>
          <w:color w:val="494E5E"/>
          <w:spacing w:val="2"/>
          <w:w w:val="104"/>
          <w:sz w:val="17"/>
          <w:szCs w:val="17"/>
        </w:rPr>
        <w:t>A</w:t>
      </w:r>
      <w:r w:rsidR="00973656">
        <w:rPr>
          <w:color w:val="494E5E"/>
          <w:spacing w:val="2"/>
          <w:w w:val="114"/>
          <w:sz w:val="17"/>
          <w:szCs w:val="17"/>
        </w:rPr>
        <w:t>D</w:t>
      </w:r>
      <w:r w:rsidR="00973656">
        <w:rPr>
          <w:color w:val="494E5E"/>
          <w:spacing w:val="2"/>
          <w:w w:val="117"/>
          <w:sz w:val="17"/>
          <w:szCs w:val="17"/>
        </w:rPr>
        <w:t>O</w:t>
      </w:r>
      <w:r w:rsidR="00973656">
        <w:rPr>
          <w:color w:val="494E5E"/>
          <w:spacing w:val="2"/>
          <w:w w:val="112"/>
          <w:sz w:val="17"/>
          <w:szCs w:val="17"/>
        </w:rPr>
        <w:t>B</w:t>
      </w:r>
      <w:r w:rsidR="00973656">
        <w:rPr>
          <w:color w:val="494E5E"/>
          <w:w w:val="111"/>
          <w:sz w:val="17"/>
          <w:szCs w:val="17"/>
        </w:rPr>
        <w:t xml:space="preserve">E </w:t>
      </w:r>
      <w:proofErr w:type="gramStart"/>
      <w:r w:rsidR="00973656">
        <w:rPr>
          <w:color w:val="494E5E"/>
          <w:spacing w:val="2"/>
          <w:w w:val="108"/>
          <w:sz w:val="17"/>
          <w:szCs w:val="17"/>
        </w:rPr>
        <w:t>M</w:t>
      </w:r>
      <w:r w:rsidR="00973656">
        <w:rPr>
          <w:color w:val="494E5E"/>
          <w:spacing w:val="2"/>
          <w:w w:val="114"/>
          <w:sz w:val="17"/>
          <w:szCs w:val="17"/>
        </w:rPr>
        <w:t>S</w:t>
      </w:r>
      <w:r w:rsidR="00973656">
        <w:rPr>
          <w:color w:val="494E5E"/>
          <w:spacing w:val="2"/>
          <w:w w:val="83"/>
          <w:sz w:val="17"/>
          <w:szCs w:val="17"/>
        </w:rPr>
        <w:t>.</w:t>
      </w:r>
      <w:r w:rsidR="00973656">
        <w:rPr>
          <w:color w:val="494E5E"/>
          <w:spacing w:val="2"/>
          <w:w w:val="112"/>
          <w:sz w:val="17"/>
          <w:szCs w:val="17"/>
        </w:rPr>
        <w:t>W</w:t>
      </w:r>
      <w:r w:rsidR="00973656">
        <w:rPr>
          <w:color w:val="494E5E"/>
          <w:spacing w:val="2"/>
          <w:w w:val="117"/>
          <w:sz w:val="17"/>
          <w:szCs w:val="17"/>
        </w:rPr>
        <w:t>O</w:t>
      </w:r>
      <w:r w:rsidR="00973656">
        <w:rPr>
          <w:color w:val="494E5E"/>
          <w:spacing w:val="2"/>
          <w:w w:val="113"/>
          <w:sz w:val="17"/>
          <w:szCs w:val="17"/>
        </w:rPr>
        <w:t>R</w:t>
      </w:r>
      <w:r w:rsidR="00973656">
        <w:rPr>
          <w:color w:val="494E5E"/>
          <w:w w:val="114"/>
          <w:sz w:val="17"/>
          <w:szCs w:val="17"/>
        </w:rPr>
        <w:t>D</w:t>
      </w:r>
      <w:proofErr w:type="gramEnd"/>
      <w:r w:rsidR="00973656">
        <w:rPr>
          <w:color w:val="494E5E"/>
          <w:w w:val="114"/>
          <w:sz w:val="17"/>
          <w:szCs w:val="17"/>
        </w:rPr>
        <w:t xml:space="preserve"> </w:t>
      </w:r>
      <w:r w:rsidR="00973656">
        <w:rPr>
          <w:color w:val="494E5E"/>
          <w:spacing w:val="2"/>
          <w:w w:val="108"/>
          <w:sz w:val="17"/>
          <w:szCs w:val="17"/>
        </w:rPr>
        <w:t>M</w:t>
      </w:r>
      <w:r w:rsidR="00973656">
        <w:rPr>
          <w:color w:val="494E5E"/>
          <w:spacing w:val="2"/>
          <w:w w:val="114"/>
          <w:sz w:val="17"/>
          <w:szCs w:val="17"/>
        </w:rPr>
        <w:t>S</w:t>
      </w:r>
      <w:r w:rsidR="00973656">
        <w:rPr>
          <w:color w:val="494E5E"/>
          <w:spacing w:val="2"/>
          <w:w w:val="83"/>
          <w:sz w:val="17"/>
          <w:szCs w:val="17"/>
        </w:rPr>
        <w:t>.</w:t>
      </w:r>
      <w:r w:rsidR="00973656">
        <w:rPr>
          <w:color w:val="494E5E"/>
          <w:spacing w:val="2"/>
          <w:w w:val="111"/>
          <w:sz w:val="17"/>
          <w:szCs w:val="17"/>
        </w:rPr>
        <w:t>E</w:t>
      </w:r>
      <w:r w:rsidR="00973656">
        <w:rPr>
          <w:color w:val="494E5E"/>
          <w:spacing w:val="2"/>
          <w:w w:val="96"/>
          <w:sz w:val="17"/>
          <w:szCs w:val="17"/>
        </w:rPr>
        <w:t>X</w:t>
      </w:r>
      <w:r w:rsidR="00973656">
        <w:rPr>
          <w:color w:val="494E5E"/>
          <w:spacing w:val="2"/>
          <w:w w:val="109"/>
          <w:sz w:val="17"/>
          <w:szCs w:val="17"/>
        </w:rPr>
        <w:t>C</w:t>
      </w:r>
      <w:r w:rsidR="00973656">
        <w:rPr>
          <w:color w:val="494E5E"/>
          <w:spacing w:val="2"/>
          <w:w w:val="111"/>
          <w:sz w:val="17"/>
          <w:szCs w:val="17"/>
        </w:rPr>
        <w:t>E</w:t>
      </w:r>
      <w:r w:rsidR="00973656">
        <w:rPr>
          <w:color w:val="494E5E"/>
          <w:w w:val="88"/>
          <w:sz w:val="17"/>
          <w:szCs w:val="17"/>
        </w:rPr>
        <w:t>L</w:t>
      </w:r>
    </w:p>
    <w:p w14:paraId="719AD492" w14:textId="77777777" w:rsidR="00C32A13" w:rsidRDefault="00E22A1B">
      <w:pPr>
        <w:spacing w:before="18"/>
        <w:rPr>
          <w:sz w:val="17"/>
          <w:szCs w:val="17"/>
        </w:rPr>
      </w:pPr>
      <w:r>
        <w:pict w14:anchorId="67661424">
          <v:group id="_x0000_s1029" style="position:absolute;margin-left:356.6pt;margin-top:5.45pt;width:199.85pt;height:17.3pt;z-index:-251655168;mso-position-horizontal-relative:page" coordorigin="7132,109" coordsize="3997,346">
            <v:shape id="_x0000_s1031" type="#_x0000_t75" style="position:absolute;left:7132;top:109;width:3997;height:345">
              <v:imagedata r:id="rId22" o:title=""/>
            </v:shape>
            <v:shape id="_x0000_s1030" type="#_x0000_t75" style="position:absolute;left:7355;top:109;width:1890;height:328">
              <v:imagedata r:id="rId23" o:title=""/>
            </v:shape>
            <w10:wrap anchorx="page"/>
          </v:group>
        </w:pict>
      </w:r>
      <w:proofErr w:type="gramStart"/>
      <w:r w:rsidR="00973656">
        <w:rPr>
          <w:color w:val="494E5E"/>
          <w:spacing w:val="2"/>
          <w:w w:val="108"/>
          <w:sz w:val="17"/>
          <w:szCs w:val="17"/>
        </w:rPr>
        <w:t>M</w:t>
      </w:r>
      <w:r w:rsidR="00973656">
        <w:rPr>
          <w:color w:val="494E5E"/>
          <w:spacing w:val="2"/>
          <w:w w:val="114"/>
          <w:sz w:val="17"/>
          <w:szCs w:val="17"/>
        </w:rPr>
        <w:t>S</w:t>
      </w:r>
      <w:r w:rsidR="00973656">
        <w:rPr>
          <w:color w:val="494E5E"/>
          <w:spacing w:val="2"/>
          <w:w w:val="83"/>
          <w:sz w:val="17"/>
          <w:szCs w:val="17"/>
        </w:rPr>
        <w:t>.</w:t>
      </w:r>
      <w:r w:rsidR="00973656">
        <w:rPr>
          <w:color w:val="494E5E"/>
          <w:spacing w:val="2"/>
          <w:w w:val="125"/>
          <w:sz w:val="17"/>
          <w:szCs w:val="17"/>
        </w:rPr>
        <w:t>P</w:t>
      </w:r>
      <w:r w:rsidR="00973656">
        <w:rPr>
          <w:color w:val="494E5E"/>
          <w:spacing w:val="2"/>
          <w:w w:val="117"/>
          <w:sz w:val="17"/>
          <w:szCs w:val="17"/>
        </w:rPr>
        <w:t>O</w:t>
      </w:r>
      <w:r w:rsidR="00973656">
        <w:rPr>
          <w:color w:val="494E5E"/>
          <w:spacing w:val="2"/>
          <w:w w:val="112"/>
          <w:sz w:val="17"/>
          <w:szCs w:val="17"/>
        </w:rPr>
        <w:t>W</w:t>
      </w:r>
      <w:r w:rsidR="00973656">
        <w:rPr>
          <w:color w:val="494E5E"/>
          <w:spacing w:val="2"/>
          <w:w w:val="111"/>
          <w:sz w:val="17"/>
          <w:szCs w:val="17"/>
        </w:rPr>
        <w:t>E</w:t>
      </w:r>
      <w:r w:rsidR="00973656">
        <w:rPr>
          <w:color w:val="494E5E"/>
          <w:w w:val="113"/>
          <w:sz w:val="17"/>
          <w:szCs w:val="17"/>
        </w:rPr>
        <w:t>R</w:t>
      </w:r>
      <w:proofErr w:type="gramEnd"/>
      <w:r w:rsidR="00973656">
        <w:rPr>
          <w:color w:val="494E5E"/>
          <w:spacing w:val="7"/>
          <w:sz w:val="17"/>
          <w:szCs w:val="17"/>
        </w:rPr>
        <w:t xml:space="preserve"> </w:t>
      </w:r>
      <w:r w:rsidR="00973656">
        <w:rPr>
          <w:color w:val="494E5E"/>
          <w:spacing w:val="2"/>
          <w:w w:val="125"/>
          <w:sz w:val="17"/>
          <w:szCs w:val="17"/>
        </w:rPr>
        <w:t>P</w:t>
      </w:r>
      <w:r w:rsidR="00973656">
        <w:rPr>
          <w:color w:val="494E5E"/>
          <w:spacing w:val="2"/>
          <w:w w:val="117"/>
          <w:sz w:val="17"/>
          <w:szCs w:val="17"/>
        </w:rPr>
        <w:t>O</w:t>
      </w:r>
      <w:r w:rsidR="00973656">
        <w:rPr>
          <w:color w:val="494E5E"/>
          <w:spacing w:val="2"/>
          <w:w w:val="115"/>
          <w:sz w:val="17"/>
          <w:szCs w:val="17"/>
        </w:rPr>
        <w:t>N</w:t>
      </w:r>
      <w:r w:rsidR="00973656">
        <w:rPr>
          <w:color w:val="494E5E"/>
          <w:spacing w:val="2"/>
          <w:w w:val="91"/>
          <w:sz w:val="17"/>
          <w:szCs w:val="17"/>
        </w:rPr>
        <w:t>I</w:t>
      </w:r>
      <w:r w:rsidR="00973656">
        <w:rPr>
          <w:color w:val="494E5E"/>
          <w:w w:val="95"/>
          <w:sz w:val="17"/>
          <w:szCs w:val="17"/>
        </w:rPr>
        <w:t>T</w:t>
      </w:r>
    </w:p>
    <w:p w14:paraId="5BD9EAEF" w14:textId="77777777" w:rsidR="00C32A13" w:rsidRDefault="00C32A13">
      <w:pPr>
        <w:spacing w:line="200" w:lineRule="exact"/>
      </w:pPr>
    </w:p>
    <w:p w14:paraId="5216C371" w14:textId="77777777" w:rsidR="00C32A13" w:rsidRDefault="00C32A13">
      <w:pPr>
        <w:spacing w:before="11" w:line="280" w:lineRule="exact"/>
        <w:rPr>
          <w:sz w:val="28"/>
          <w:szCs w:val="28"/>
        </w:rPr>
      </w:pPr>
    </w:p>
    <w:p w14:paraId="4E54A01D" w14:textId="77777777" w:rsidR="00C32A13" w:rsidRDefault="00E22A1B">
      <w:pPr>
        <w:rPr>
          <w:sz w:val="17"/>
          <w:szCs w:val="17"/>
        </w:rPr>
      </w:pPr>
      <w:r>
        <w:pict w14:anchorId="521F88D6">
          <v:group id="_x0000_s1026" style="position:absolute;margin-left:356.45pt;margin-top:766.7pt;width:202.1pt;height:18.75pt;z-index:-251654144;mso-position-horizontal-relative:page;mso-position-vertical-relative:page" coordorigin="7129,15334" coordsize="4042,375">
            <v:shape id="_x0000_s1028" type="#_x0000_t75" style="position:absolute;left:7129;top:15334;width:4042;height:375">
              <v:imagedata r:id="rId24" o:title=""/>
            </v:shape>
            <v:shape id="_x0000_s1027" type="#_x0000_t75" style="position:absolute;left:7294;top:15337;width:3353;height:360">
              <v:imagedata r:id="rId25" o:title=""/>
            </v:shape>
            <w10:wrap anchorx="page" anchory="page"/>
          </v:group>
        </w:pict>
      </w:r>
      <w:r w:rsidR="00973656">
        <w:rPr>
          <w:color w:val="494E5E"/>
          <w:spacing w:val="2"/>
          <w:w w:val="125"/>
          <w:sz w:val="17"/>
          <w:szCs w:val="17"/>
        </w:rPr>
        <w:t>P</w:t>
      </w:r>
      <w:r w:rsidR="00973656">
        <w:rPr>
          <w:color w:val="494E5E"/>
          <w:spacing w:val="2"/>
          <w:w w:val="113"/>
          <w:sz w:val="17"/>
          <w:szCs w:val="17"/>
        </w:rPr>
        <w:t>R</w:t>
      </w:r>
      <w:r w:rsidR="00973656">
        <w:rPr>
          <w:color w:val="494E5E"/>
          <w:spacing w:val="2"/>
          <w:w w:val="117"/>
          <w:sz w:val="17"/>
          <w:szCs w:val="17"/>
        </w:rPr>
        <w:t>O</w:t>
      </w:r>
      <w:r w:rsidR="00973656">
        <w:rPr>
          <w:color w:val="494E5E"/>
          <w:spacing w:val="2"/>
          <w:w w:val="109"/>
          <w:sz w:val="17"/>
          <w:szCs w:val="17"/>
        </w:rPr>
        <w:t>G</w:t>
      </w:r>
      <w:r w:rsidR="00973656">
        <w:rPr>
          <w:color w:val="494E5E"/>
          <w:spacing w:val="2"/>
          <w:w w:val="113"/>
          <w:sz w:val="17"/>
          <w:szCs w:val="17"/>
        </w:rPr>
        <w:t>R</w:t>
      </w:r>
      <w:r w:rsidR="00973656">
        <w:rPr>
          <w:color w:val="494E5E"/>
          <w:spacing w:val="2"/>
          <w:w w:val="104"/>
          <w:sz w:val="17"/>
          <w:szCs w:val="17"/>
        </w:rPr>
        <w:t>A</w:t>
      </w:r>
      <w:r w:rsidR="00973656">
        <w:rPr>
          <w:color w:val="494E5E"/>
          <w:spacing w:val="2"/>
          <w:w w:val="108"/>
          <w:sz w:val="17"/>
          <w:szCs w:val="17"/>
        </w:rPr>
        <w:t>MM</w:t>
      </w:r>
      <w:r w:rsidR="00973656">
        <w:rPr>
          <w:color w:val="494E5E"/>
          <w:spacing w:val="2"/>
          <w:w w:val="91"/>
          <w:sz w:val="17"/>
          <w:szCs w:val="17"/>
        </w:rPr>
        <w:t>I</w:t>
      </w:r>
      <w:r w:rsidR="00973656">
        <w:rPr>
          <w:color w:val="494E5E"/>
          <w:spacing w:val="2"/>
          <w:w w:val="115"/>
          <w:sz w:val="17"/>
          <w:szCs w:val="17"/>
        </w:rPr>
        <w:t>N</w:t>
      </w:r>
      <w:r w:rsidR="00973656">
        <w:rPr>
          <w:color w:val="494E5E"/>
          <w:w w:val="109"/>
          <w:sz w:val="17"/>
          <w:szCs w:val="17"/>
        </w:rPr>
        <w:t>G</w:t>
      </w:r>
    </w:p>
    <w:sectPr w:rsidR="00C32A13">
      <w:type w:val="continuous"/>
      <w:pgSz w:w="12240" w:h="15840"/>
      <w:pgMar w:top="340" w:right="760" w:bottom="0" w:left="0" w:header="720" w:footer="720" w:gutter="0"/>
      <w:cols w:num="2" w:space="720" w:equalWidth="0">
        <w:col w:w="4327" w:space="834"/>
        <w:col w:w="63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59A2"/>
    <w:multiLevelType w:val="multilevel"/>
    <w:tmpl w:val="D916DF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A13"/>
    <w:rsid w:val="001B0046"/>
    <w:rsid w:val="00607012"/>
    <w:rsid w:val="00734E15"/>
    <w:rsid w:val="00973656"/>
    <w:rsid w:val="00C32A13"/>
    <w:rsid w:val="00E2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604983BF"/>
  <w15:docId w15:val="{E4DD7F88-1A71-4EC4-8E8D-638478FE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REYHANVIT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@REYHNVIT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REYHANVITO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2021-10-21T12:10:00Z</cp:lastPrinted>
  <dcterms:created xsi:type="dcterms:W3CDTF">2021-10-21T10:57:00Z</dcterms:created>
  <dcterms:modified xsi:type="dcterms:W3CDTF">2021-10-21T12:14:00Z</dcterms:modified>
</cp:coreProperties>
</file>